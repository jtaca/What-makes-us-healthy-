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1E60C40E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601E00BF" w:rsidR="00C4186B" w:rsidRPr="00631F24" w:rsidRDefault="00C4186B" w:rsidP="00631F24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631F24">
        <w:rPr>
          <w:rFonts w:ascii="Calibri" w:eastAsia="DejaVu Sans Condensed" w:hAnsi="Calibri"/>
          <w:lang w:val="en-GB"/>
        </w:rPr>
        <w:t>G</w:t>
      </w:r>
      <w:r w:rsidR="00631F24" w:rsidRPr="00631F24">
        <w:rPr>
          <w:rFonts w:ascii="Calibri" w:eastAsia="DejaVu Sans Condensed" w:hAnsi="Calibri"/>
          <w:lang w:val="en-GB"/>
        </w:rPr>
        <w:t>22</w:t>
      </w:r>
      <w:r w:rsidRPr="00631F24">
        <w:rPr>
          <w:rFonts w:ascii="Calibri" w:eastAsia="DejaVu Sans Condensed" w:hAnsi="Calibri"/>
          <w:lang w:val="en-GB"/>
        </w:rPr>
        <w:t xml:space="preserve"> - A</w:t>
      </w:r>
    </w:p>
    <w:p w14:paraId="3B0965BB" w14:textId="265E6A73" w:rsidR="00F32780" w:rsidRDefault="00C4186B" w:rsidP="00A30E16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1A1507B8" w14:textId="718F3693" w:rsidR="00CE13A3" w:rsidRDefault="003D46D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In the last checkpoint we defined a </w:t>
      </w:r>
      <w:r w:rsidR="00255158">
        <w:rPr>
          <w:rFonts w:ascii="Calibri" w:eastAsia="DejaVu Sans Condensed" w:hAnsi="Calibri"/>
          <w:lang w:val="en-GB"/>
        </w:rPr>
        <w:t xml:space="preserve">low-fidelity prototype </w:t>
      </w:r>
      <w:r>
        <w:rPr>
          <w:rFonts w:ascii="Calibri" w:eastAsia="DejaVu Sans Condensed" w:hAnsi="Calibri"/>
          <w:lang w:val="en-GB"/>
        </w:rPr>
        <w:t>of what our interface would look like (Fig. 1).</w:t>
      </w:r>
    </w:p>
    <w:p w14:paraId="4FAD5E82" w14:textId="698319FE" w:rsidR="003D46DC" w:rsidRDefault="003D46DC" w:rsidP="003D46DC">
      <w:pPr>
        <w:keepNext/>
        <w:widowControl w:val="0"/>
        <w:suppressAutoHyphens/>
        <w:spacing w:after="120"/>
        <w:jc w:val="both"/>
        <w:rPr>
          <w:rFonts w:asciiTheme="majorHAnsi" w:hAnsiTheme="majorHAnsi" w:cstheme="majorHAnsi"/>
        </w:rPr>
      </w:pPr>
      <w:r w:rsidRPr="003D46DC">
        <w:rPr>
          <w:noProof/>
          <w:lang w:val="en-GB"/>
        </w:rPr>
        <w:drawing>
          <wp:anchor distT="0" distB="0" distL="114300" distR="114300" simplePos="0" relativeHeight="251618304" behindDoc="0" locked="0" layoutInCell="1" allowOverlap="1" wp14:anchorId="454A660F" wp14:editId="59A068CB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3544570" cy="2247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z_Sketch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247900"/>
                    </a:xfrm>
                    <a:prstGeom prst="rect">
                      <a:avLst/>
                    </a:prstGeom>
                    <a:ln w="571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13A3">
        <w:rPr>
          <w:rFonts w:asciiTheme="majorHAnsi" w:hAnsiTheme="majorHAnsi" w:cstheme="majorHAnsi"/>
        </w:rPr>
        <w:t xml:space="preserve">In this interface we have 4 idioms and 2 slicing mechanisms. </w:t>
      </w:r>
    </w:p>
    <w:p w14:paraId="13B78361" w14:textId="53DEEDC7" w:rsidR="001840CB" w:rsidRDefault="00CE13A3" w:rsidP="003D46DC">
      <w:pPr>
        <w:keepNext/>
        <w:widowControl w:val="0"/>
        <w:suppressAutoHyphens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idioms we have the choropleth map</w:t>
      </w:r>
      <w:r w:rsidR="004E55EF">
        <w:rPr>
          <w:rFonts w:asciiTheme="majorHAnsi" w:hAnsiTheme="majorHAnsi" w:cstheme="majorHAnsi"/>
        </w:rPr>
        <w:t>, a violin plot, a star plot and a scatter plot. For the slicing mechanism</w:t>
      </w:r>
      <w:r w:rsidR="001840CB">
        <w:rPr>
          <w:rFonts w:asciiTheme="majorHAnsi" w:hAnsiTheme="majorHAnsi" w:cstheme="majorHAnsi"/>
        </w:rPr>
        <w:t>s we have a slider with the years, and a list with the potential health influencers.</w:t>
      </w:r>
    </w:p>
    <w:p w14:paraId="5F81520C" w14:textId="76A2BE3D" w:rsidR="00CE13A3" w:rsidRDefault="001840CB" w:rsidP="003D46DC">
      <w:pPr>
        <w:keepNext/>
        <w:widowControl w:val="0"/>
        <w:suppressAutoHyphens/>
        <w:spacing w:after="120"/>
        <w:jc w:val="both"/>
      </w:pPr>
      <w:r>
        <w:rPr>
          <w:rFonts w:asciiTheme="majorHAnsi" w:hAnsiTheme="majorHAnsi" w:cstheme="majorHAnsi"/>
        </w:rPr>
        <w:t>The data being shown is all connected so a move in one of the slicers will change the data on the idioms.</w:t>
      </w:r>
    </w:p>
    <w:p w14:paraId="64EE0D17" w14:textId="27AF9CD1" w:rsidR="003D46DC" w:rsidRDefault="001840CB" w:rsidP="003D46DC">
      <w:pPr>
        <w:pStyle w:val="Legenda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Fig. 1</w:t>
      </w:r>
    </w:p>
    <w:p w14:paraId="417CA0EE" w14:textId="4142DD4B" w:rsidR="00631F24" w:rsidRPr="00255158" w:rsidRDefault="00631F24" w:rsidP="00255158">
      <w:pPr>
        <w:widowControl w:val="0"/>
        <w:suppressAutoHyphens/>
        <w:spacing w:after="120"/>
        <w:jc w:val="both"/>
        <w:rPr>
          <w:rFonts w:ascii="Calibri" w:eastAsia="DejaVu Sans Condensed" w:hAnsi="Calibri"/>
          <w:u w:val="single"/>
          <w:lang w:val="en-GB"/>
        </w:rPr>
      </w:pPr>
      <w:r>
        <w:rPr>
          <w:rFonts w:ascii="Calibri" w:eastAsia="DejaVu Sans Condensed" w:hAnsi="Calibri"/>
          <w:lang w:val="en-GB"/>
        </w:rPr>
        <w:t>F</w:t>
      </w:r>
      <w:r w:rsidR="003D46DC">
        <w:rPr>
          <w:rFonts w:ascii="Calibri" w:eastAsia="DejaVu Sans Condensed" w:hAnsi="Calibri"/>
          <w:lang w:val="en-GB"/>
        </w:rPr>
        <w:t xml:space="preserve">rom this interface we </w:t>
      </w:r>
      <w:r>
        <w:rPr>
          <w:rFonts w:ascii="Calibri" w:eastAsia="DejaVu Sans Condensed" w:hAnsi="Calibri"/>
          <w:lang w:val="en-GB"/>
        </w:rPr>
        <w:t xml:space="preserve">implemented only 2 idioms. </w:t>
      </w:r>
      <w:r w:rsidR="003D46DC">
        <w:rPr>
          <w:rFonts w:ascii="Calibri" w:eastAsia="DejaVu Sans Condensed" w:hAnsi="Calibri"/>
          <w:lang w:val="en-GB"/>
        </w:rPr>
        <w:t xml:space="preserve">The </w:t>
      </w:r>
      <w:r w:rsidR="003D46DC" w:rsidRPr="003D46DC">
        <w:rPr>
          <w:rFonts w:ascii="Calibri" w:eastAsia="DejaVu Sans Condensed" w:hAnsi="Calibri"/>
          <w:b/>
          <w:bCs/>
          <w:lang w:val="en-GB"/>
        </w:rPr>
        <w:t>scatter plot</w:t>
      </w:r>
      <w:r w:rsidR="003D46DC">
        <w:rPr>
          <w:rFonts w:ascii="Calibri" w:eastAsia="DejaVu Sans Condensed" w:hAnsi="Calibri"/>
          <w:lang w:val="en-GB"/>
        </w:rPr>
        <w:t xml:space="preserve"> and the </w:t>
      </w:r>
      <w:r w:rsidR="003D46DC" w:rsidRPr="003D46DC">
        <w:rPr>
          <w:rFonts w:ascii="Calibri" w:eastAsia="DejaVu Sans Condensed" w:hAnsi="Calibri"/>
          <w:b/>
          <w:bCs/>
          <w:lang w:val="en-GB"/>
        </w:rPr>
        <w:t>star plot</w:t>
      </w:r>
      <w:r w:rsidR="003D46DC" w:rsidRPr="003D46DC">
        <w:rPr>
          <w:rFonts w:ascii="Calibri" w:eastAsia="DejaVu Sans Condensed" w:hAnsi="Calibri"/>
          <w:lang w:val="en-GB"/>
        </w:rPr>
        <w:t>.</w:t>
      </w:r>
      <w:r w:rsidR="00CE13A3">
        <w:rPr>
          <w:rFonts w:ascii="Calibri" w:eastAsia="DejaVu Sans Condensed" w:hAnsi="Calibri"/>
          <w:lang w:val="en-GB"/>
        </w:rPr>
        <w:t xml:space="preserve"> </w:t>
      </w:r>
      <w:r w:rsidR="00255158">
        <w:rPr>
          <w:rFonts w:ascii="Calibri" w:eastAsia="DejaVu Sans Condensed" w:hAnsi="Calibri"/>
          <w:lang w:val="en-GB"/>
        </w:rPr>
        <w:t xml:space="preserve">We also implemented </w:t>
      </w:r>
      <w:r w:rsidR="00CE13A3" w:rsidRPr="001840CB">
        <w:rPr>
          <w:rFonts w:ascii="Calibri" w:eastAsia="DejaVu Sans Condensed" w:hAnsi="Calibri"/>
          <w:b/>
          <w:bCs/>
          <w:lang w:val="en-GB"/>
        </w:rPr>
        <w:t xml:space="preserve">time </w:t>
      </w:r>
      <w:r w:rsidR="001840CB" w:rsidRPr="001840CB">
        <w:rPr>
          <w:rFonts w:ascii="Calibri" w:eastAsia="DejaVu Sans Condensed" w:hAnsi="Calibri"/>
          <w:b/>
          <w:bCs/>
          <w:lang w:val="en-GB"/>
        </w:rPr>
        <w:t>slider</w:t>
      </w:r>
      <w:r w:rsidR="001840CB">
        <w:rPr>
          <w:rFonts w:ascii="Calibri" w:eastAsia="DejaVu Sans Condensed" w:hAnsi="Calibri"/>
          <w:lang w:val="en-GB"/>
        </w:rPr>
        <w:t xml:space="preserve"> </w:t>
      </w:r>
      <w:r w:rsidR="00255158">
        <w:rPr>
          <w:rFonts w:ascii="Calibri" w:eastAsia="DejaVu Sans Condensed" w:hAnsi="Calibri"/>
          <w:lang w:val="en-GB"/>
        </w:rPr>
        <w:t xml:space="preserve">and </w:t>
      </w:r>
      <w:r w:rsidR="00255158">
        <w:rPr>
          <w:rFonts w:ascii="Calibri" w:eastAsia="DejaVu Sans Condensed" w:hAnsi="Calibri"/>
          <w:b/>
          <w:bCs/>
          <w:lang w:val="en-GB"/>
        </w:rPr>
        <w:t>potential heath influencer</w:t>
      </w:r>
      <w:r w:rsidR="00A30E16">
        <w:rPr>
          <w:rFonts w:ascii="Calibri" w:eastAsia="DejaVu Sans Condensed" w:hAnsi="Calibri"/>
          <w:b/>
          <w:bCs/>
          <w:lang w:val="en-GB"/>
        </w:rPr>
        <w:t xml:space="preserve"> (list)</w:t>
      </w:r>
      <w:r w:rsidR="00255158" w:rsidRPr="001840CB">
        <w:rPr>
          <w:rFonts w:ascii="Calibri" w:eastAsia="DejaVu Sans Condensed" w:hAnsi="Calibri"/>
          <w:b/>
          <w:bCs/>
          <w:lang w:val="en-GB"/>
        </w:rPr>
        <w:t xml:space="preserve"> slide</w:t>
      </w:r>
      <w:r w:rsidR="00255158">
        <w:rPr>
          <w:rFonts w:ascii="Calibri" w:eastAsia="DejaVu Sans Condensed" w:hAnsi="Calibri"/>
          <w:b/>
          <w:bCs/>
          <w:lang w:val="en-GB"/>
        </w:rPr>
        <w:t>r</w:t>
      </w:r>
      <w:r w:rsidR="00CE13A3">
        <w:rPr>
          <w:rFonts w:ascii="Calibri" w:eastAsia="DejaVu Sans Condensed" w:hAnsi="Calibri"/>
          <w:lang w:val="en-GB"/>
        </w:rPr>
        <w:t>.</w:t>
      </w:r>
      <w:r w:rsidR="001840CB">
        <w:rPr>
          <w:rFonts w:ascii="Calibri" w:eastAsia="DejaVu Sans Condensed" w:hAnsi="Calibri"/>
          <w:lang w:val="en-GB"/>
        </w:rPr>
        <w:t xml:space="preserve"> How t</w:t>
      </w:r>
      <w:r>
        <w:rPr>
          <w:rFonts w:ascii="Calibri" w:eastAsia="DejaVu Sans Condensed" w:hAnsi="Calibri"/>
          <w:lang w:val="en-GB"/>
        </w:rPr>
        <w:t>hese</w:t>
      </w:r>
      <w:r w:rsidR="00255158">
        <w:rPr>
          <w:rFonts w:ascii="Calibri" w:eastAsia="DejaVu Sans Condensed" w:hAnsi="Calibri"/>
          <w:lang w:val="en-GB"/>
        </w:rPr>
        <w:t xml:space="preserve"> work</w:t>
      </w:r>
      <w:r>
        <w:rPr>
          <w:rFonts w:ascii="Calibri" w:eastAsia="DejaVu Sans Condensed" w:hAnsi="Calibri"/>
          <w:lang w:val="en-GB"/>
        </w:rPr>
        <w:t xml:space="preserve"> are described in the next </w:t>
      </w:r>
      <w:proofErr w:type="gramStart"/>
      <w:r>
        <w:rPr>
          <w:rFonts w:ascii="Calibri" w:eastAsia="DejaVu Sans Condensed" w:hAnsi="Calibri"/>
          <w:lang w:val="en-GB"/>
        </w:rPr>
        <w:t>section</w:t>
      </w:r>
      <w:r w:rsidR="001840CB">
        <w:rPr>
          <w:rFonts w:ascii="Calibri" w:eastAsia="DejaVu Sans Condensed" w:hAnsi="Calibri"/>
          <w:lang w:val="en-GB"/>
        </w:rPr>
        <w:t>.</w:t>
      </w:r>
      <w:proofErr w:type="gramEnd"/>
    </w:p>
    <w:p w14:paraId="645F91DF" w14:textId="24F3822D" w:rsidR="00FA7565" w:rsidRDefault="00C4186B" w:rsidP="00A30E16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27BFB8AA" w14:textId="00EBFDFA" w:rsidR="00631F24" w:rsidRDefault="00631F24" w:rsidP="00631F2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There are 2 idioms implemented</w:t>
      </w:r>
      <w:r w:rsidR="00A30E16">
        <w:rPr>
          <w:rFonts w:ascii="Calibri" w:eastAsia="DejaVu Sans Condensed" w:hAnsi="Calibri"/>
          <w:lang w:val="en-GB"/>
        </w:rPr>
        <w:t>:</w:t>
      </w:r>
    </w:p>
    <w:p w14:paraId="69BF8866" w14:textId="03195DDC" w:rsidR="00A30E16" w:rsidRPr="00A30E16" w:rsidRDefault="00E90CED" w:rsidP="00A30E16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A30E16">
        <w:rPr>
          <w:rFonts w:ascii="Calibri" w:eastAsia="DejaVu Sans Condensed" w:hAnsi="Calibri"/>
          <w:lang w:val="en-GB"/>
        </w:rPr>
        <w:t>There is</w:t>
      </w:r>
      <w:r w:rsidR="00A30E16" w:rsidRPr="00A30E16">
        <w:rPr>
          <w:rFonts w:ascii="Calibri" w:eastAsia="DejaVu Sans Condensed" w:hAnsi="Calibri"/>
          <w:lang w:val="en-GB"/>
        </w:rPr>
        <w:t xml:space="preserve"> one</w:t>
      </w:r>
      <w:r w:rsidRPr="00A30E16">
        <w:rPr>
          <w:rFonts w:ascii="Calibri" w:eastAsia="DejaVu Sans Condensed" w:hAnsi="Calibri"/>
          <w:lang w:val="en-GB"/>
        </w:rPr>
        <w:t xml:space="preserve"> </w:t>
      </w:r>
      <w:r w:rsidRPr="00A30E16">
        <w:rPr>
          <w:rFonts w:ascii="Calibri" w:eastAsia="DejaVu Sans Condensed" w:hAnsi="Calibri"/>
          <w:b/>
          <w:bCs/>
          <w:lang w:val="en-GB"/>
        </w:rPr>
        <w:t>scatter plot</w:t>
      </w:r>
      <w:r w:rsidRPr="00A30E16">
        <w:rPr>
          <w:rFonts w:ascii="Calibri" w:eastAsia="DejaVu Sans Condensed" w:hAnsi="Calibri"/>
          <w:lang w:val="en-GB"/>
        </w:rPr>
        <w:t xml:space="preserve"> per each variable of health being analysed. On the x axis we have the health factor and on the y axis we have the </w:t>
      </w:r>
      <w:r w:rsidR="00A30E16" w:rsidRPr="00A30E16">
        <w:rPr>
          <w:rFonts w:ascii="Calibri" w:eastAsia="DejaVu Sans Condensed" w:hAnsi="Calibri"/>
          <w:lang w:val="en-GB"/>
        </w:rPr>
        <w:t>potential health influencer</w:t>
      </w:r>
      <w:r w:rsidRPr="00A30E16">
        <w:rPr>
          <w:rFonts w:ascii="Calibri" w:eastAsia="DejaVu Sans Condensed" w:hAnsi="Calibri"/>
          <w:lang w:val="en-GB"/>
        </w:rPr>
        <w:t xml:space="preserve"> selected on the list slicer. Since we have not yet implemented this list slicer, for now the y axis only </w:t>
      </w:r>
      <w:r w:rsidR="00BF7362" w:rsidRPr="00A30E16">
        <w:rPr>
          <w:rFonts w:ascii="Calibri" w:eastAsia="DejaVu Sans Condensed" w:hAnsi="Calibri"/>
          <w:lang w:val="en-GB"/>
        </w:rPr>
        <w:t>has the average wage as potential health influencer.</w:t>
      </w:r>
    </w:p>
    <w:p w14:paraId="08481502" w14:textId="2ADB28CF" w:rsidR="00E90CED" w:rsidRDefault="000663EF" w:rsidP="00A30E16">
      <w:pPr>
        <w:pStyle w:val="PargrafodaLista"/>
        <w:widowControl w:val="0"/>
        <w:numPr>
          <w:ilvl w:val="1"/>
          <w:numId w:val="1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A30E16">
        <w:rPr>
          <w:rFonts w:ascii="Calibri" w:eastAsia="DejaVu Sans Condensed" w:hAnsi="Calibri"/>
          <w:lang w:val="en-GB"/>
        </w:rPr>
        <w:t>Interactivity:</w:t>
      </w:r>
      <w:r w:rsidR="00A30E16" w:rsidRPr="00A30E16">
        <w:rPr>
          <w:rFonts w:ascii="Calibri" w:eastAsia="DejaVu Sans Condensed" w:hAnsi="Calibri"/>
          <w:lang w:val="en-GB"/>
        </w:rPr>
        <w:t xml:space="preserve"> </w:t>
      </w:r>
      <w:r w:rsidR="00BF7362" w:rsidRPr="00A30E16">
        <w:rPr>
          <w:rFonts w:ascii="Calibri" w:eastAsia="DejaVu Sans Condensed" w:hAnsi="Calibri"/>
          <w:lang w:val="en-GB"/>
        </w:rPr>
        <w:t>If you mouse over a point in the scatter plot</w:t>
      </w:r>
      <w:r w:rsidR="00A30E16" w:rsidRPr="00A30E16">
        <w:rPr>
          <w:rFonts w:ascii="Calibri" w:eastAsia="DejaVu Sans Condensed" w:hAnsi="Calibri"/>
          <w:lang w:val="en-GB"/>
        </w:rPr>
        <w:t>,</w:t>
      </w:r>
      <w:r w:rsidR="00BF7362" w:rsidRPr="00A30E16">
        <w:rPr>
          <w:rFonts w:ascii="Calibri" w:eastAsia="DejaVu Sans Condensed" w:hAnsi="Calibri"/>
          <w:lang w:val="en-GB"/>
        </w:rPr>
        <w:t xml:space="preserve"> </w:t>
      </w:r>
      <w:r w:rsidR="00A30E16" w:rsidRPr="00A30E16">
        <w:rPr>
          <w:rFonts w:ascii="Calibri" w:eastAsia="DejaVu Sans Condensed" w:hAnsi="Calibri"/>
          <w:lang w:val="en-GB"/>
        </w:rPr>
        <w:t>a</w:t>
      </w:r>
      <w:r w:rsidR="00BF7362" w:rsidRPr="00A30E16">
        <w:rPr>
          <w:rFonts w:ascii="Calibri" w:eastAsia="DejaVu Sans Condensed" w:hAnsi="Calibri"/>
          <w:lang w:val="en-GB"/>
        </w:rPr>
        <w:t xml:space="preserve">ll the points in the </w:t>
      </w:r>
      <w:r w:rsidRPr="00A30E16">
        <w:rPr>
          <w:rFonts w:ascii="Calibri" w:eastAsia="DejaVu Sans Condensed" w:hAnsi="Calibri"/>
          <w:lang w:val="en-GB"/>
        </w:rPr>
        <w:t>other scatter plots that correspond to the same country will also turn red</w:t>
      </w:r>
      <w:r w:rsidR="00F0367A" w:rsidRPr="00A30E16">
        <w:rPr>
          <w:rFonts w:ascii="Calibri" w:eastAsia="DejaVu Sans Condensed" w:hAnsi="Calibri"/>
          <w:lang w:val="en-GB"/>
        </w:rPr>
        <w:t>.</w:t>
      </w:r>
      <w:r w:rsidR="00A30E16" w:rsidRPr="00A30E16">
        <w:rPr>
          <w:rFonts w:ascii="Calibri" w:eastAsia="DejaVu Sans Condensed" w:hAnsi="Calibri"/>
          <w:lang w:val="en-GB"/>
        </w:rPr>
        <w:t xml:space="preserve"> </w:t>
      </w:r>
      <w:proofErr w:type="gramStart"/>
      <w:r w:rsidR="00A30E16">
        <w:rPr>
          <w:rFonts w:ascii="Calibri" w:eastAsia="DejaVu Sans Condensed" w:hAnsi="Calibri"/>
          <w:lang w:val="en-GB"/>
        </w:rPr>
        <w:t>However</w:t>
      </w:r>
      <w:proofErr w:type="gramEnd"/>
      <w:r w:rsidR="00A30E16">
        <w:rPr>
          <w:rFonts w:ascii="Calibri" w:eastAsia="DejaVu Sans Condensed" w:hAnsi="Calibri"/>
          <w:lang w:val="en-GB"/>
        </w:rPr>
        <w:t xml:space="preserve"> this is not perfectly implemented because when hover over a point, more than one in the same scatter plot turn red, and this must not happen, since the country must be represented by only one point.</w:t>
      </w:r>
    </w:p>
    <w:p w14:paraId="7BB2DA34" w14:textId="02FDFBA9" w:rsidR="00A30E16" w:rsidRPr="00A30E16" w:rsidRDefault="00A30E16" w:rsidP="00A30E16">
      <w:pPr>
        <w:widowControl w:val="0"/>
        <w:suppressAutoHyphens/>
        <w:spacing w:after="120"/>
        <w:ind w:left="7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95A0F67" wp14:editId="3BA75872">
            <wp:simplePos x="0" y="0"/>
            <wp:positionH relativeFrom="column">
              <wp:posOffset>3284220</wp:posOffset>
            </wp:positionH>
            <wp:positionV relativeFrom="paragraph">
              <wp:posOffset>55451</wp:posOffset>
            </wp:positionV>
            <wp:extent cx="2713355" cy="2192655"/>
            <wp:effectExtent l="19050" t="19050" r="10795" b="17145"/>
            <wp:wrapTight wrapText="bothSides">
              <wp:wrapPolygon edited="0">
                <wp:start x="-152" y="-188"/>
                <wp:lineTo x="-152" y="21581"/>
                <wp:lineTo x="21534" y="21581"/>
                <wp:lineTo x="21534" y="-188"/>
                <wp:lineTo x="-152" y="-18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192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4AC29E1" wp14:editId="47E36427">
                <wp:simplePos x="0" y="0"/>
                <wp:positionH relativeFrom="column">
                  <wp:posOffset>208915</wp:posOffset>
                </wp:positionH>
                <wp:positionV relativeFrom="paragraph">
                  <wp:posOffset>2306955</wp:posOffset>
                </wp:positionV>
                <wp:extent cx="2673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3F939" w14:textId="67A26B5F" w:rsidR="00A30E16" w:rsidRPr="00A30E16" w:rsidRDefault="00A30E16" w:rsidP="00A30E16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A30E16">
                              <w:rPr>
                                <w:rFonts w:asciiTheme="majorHAnsi" w:hAnsiTheme="majorHAnsi" w:cstheme="majorHAnsi"/>
                              </w:rPr>
                              <w:t>Scatter plots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C29E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6.45pt;margin-top:181.65pt;width:210.5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" stroked="f">
                <v:textbox style="mso-fit-shape-to-text:t" inset="0,0,0,0">
                  <w:txbxContent>
                    <w:p w14:paraId="4913F939" w14:textId="67A26B5F" w:rsidR="00A30E16" w:rsidRPr="00A30E16" w:rsidRDefault="00A30E16" w:rsidP="00A30E16">
                      <w:pPr>
                        <w:pStyle w:val="Legend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 w:rsidRPr="00A30E16">
                        <w:rPr>
                          <w:rFonts w:asciiTheme="majorHAnsi" w:hAnsiTheme="majorHAnsi" w:cstheme="majorHAnsi"/>
                        </w:rPr>
                        <w:t>Scatter plots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95C7D02" wp14:editId="1D7D6968">
            <wp:simplePos x="0" y="0"/>
            <wp:positionH relativeFrom="column">
              <wp:posOffset>209084</wp:posOffset>
            </wp:positionH>
            <wp:positionV relativeFrom="paragraph">
              <wp:posOffset>57748</wp:posOffset>
            </wp:positionV>
            <wp:extent cx="2673985" cy="2192655"/>
            <wp:effectExtent l="19050" t="19050" r="12065" b="17145"/>
            <wp:wrapTight wrapText="bothSides">
              <wp:wrapPolygon edited="0">
                <wp:start x="-154" y="-188"/>
                <wp:lineTo x="-154" y="21581"/>
                <wp:lineTo x="21544" y="21581"/>
                <wp:lineTo x="21544" y="-188"/>
                <wp:lineTo x="-154" y="-188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192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4260638" w14:textId="00103009" w:rsidR="00E90CED" w:rsidRDefault="00E90CED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0F867D" w14:textId="56A72C3F" w:rsidR="00A30E16" w:rsidRDefault="00A30E16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66595547" w14:textId="0C297E1B" w:rsidR="00A30E16" w:rsidRDefault="00A30E16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ED78835" w14:textId="1D912E26" w:rsidR="00A30E16" w:rsidRDefault="00A30E16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65A439ED" w14:textId="684F15EF" w:rsidR="00A30E16" w:rsidRDefault="00A30E16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D094DB0" w14:textId="28F626F1" w:rsidR="00A30E16" w:rsidRDefault="00A30E16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640A267" w14:textId="78A2FB64" w:rsidR="00A30E16" w:rsidRDefault="00A30E16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F933174" w14:textId="6CDCE802" w:rsidR="00A30E16" w:rsidRDefault="00A30E16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1BD8FC2" w14:textId="266092CC" w:rsidR="00A30E16" w:rsidRDefault="00A30E16" w:rsidP="00E90CE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1EC6862" wp14:editId="68AB24C7">
                <wp:simplePos x="0" y="0"/>
                <wp:positionH relativeFrom="column">
                  <wp:posOffset>293899</wp:posOffset>
                </wp:positionH>
                <wp:positionV relativeFrom="paragraph">
                  <wp:posOffset>530225</wp:posOffset>
                </wp:positionV>
                <wp:extent cx="2673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FFE8A" w14:textId="464FFC9C" w:rsidR="00A30E16" w:rsidRPr="00A30E16" w:rsidRDefault="00A30E16" w:rsidP="00A30E16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A30E16">
                              <w:rPr>
                                <w:rFonts w:asciiTheme="majorHAnsi" w:hAnsiTheme="majorHAnsi" w:cstheme="majorHAnsi"/>
                              </w:rPr>
                              <w:t>Scatter plots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with hover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C6862" id="Caixa de texto 5" o:spid="_x0000_s1027" type="#_x0000_t202" style="position:absolute;left:0;text-align:left;margin-left:23.15pt;margin-top:41.75pt;width:210.5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" stroked="f">
                <v:textbox style="mso-fit-shape-to-text:t" inset="0,0,0,0">
                  <w:txbxContent>
                    <w:p w14:paraId="3B7FFE8A" w14:textId="464FFC9C" w:rsidR="00A30E16" w:rsidRPr="00A30E16" w:rsidRDefault="00A30E16" w:rsidP="00A30E16">
                      <w:pPr>
                        <w:pStyle w:val="Legend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 w:rsidRPr="00A30E16">
                        <w:rPr>
                          <w:rFonts w:asciiTheme="majorHAnsi" w:hAnsiTheme="majorHAnsi" w:cstheme="majorHAnsi"/>
                        </w:rPr>
                        <w:t>Scatter plots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with hover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F8E8C7" w14:textId="010ECA5C" w:rsidR="00A30E16" w:rsidRPr="00A30E16" w:rsidRDefault="00A30E16" w:rsidP="00A30E16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A30E16">
        <w:rPr>
          <w:rFonts w:ascii="Calibri" w:eastAsia="DejaVu Sans Condensed" w:hAnsi="Calibri"/>
          <w:lang w:val="en-GB"/>
        </w:rPr>
        <w:lastRenderedPageBreak/>
        <w:t xml:space="preserve"> </w:t>
      </w:r>
      <w:r w:rsidR="00F0367A" w:rsidRPr="00A30E16">
        <w:rPr>
          <w:rFonts w:ascii="Calibri" w:eastAsia="DejaVu Sans Condensed" w:hAnsi="Calibri"/>
          <w:lang w:val="en-GB"/>
        </w:rPr>
        <w:t>In th</w:t>
      </w:r>
      <w:r w:rsidRPr="00A30E16">
        <w:rPr>
          <w:rFonts w:ascii="Calibri" w:eastAsia="DejaVu Sans Condensed" w:hAnsi="Calibri"/>
          <w:lang w:val="en-GB"/>
        </w:rPr>
        <w:t xml:space="preserve">e </w:t>
      </w:r>
      <w:r w:rsidRPr="00A30E16">
        <w:rPr>
          <w:rFonts w:ascii="Calibri" w:eastAsia="DejaVu Sans Condensed" w:hAnsi="Calibri"/>
          <w:b/>
          <w:bCs/>
          <w:lang w:val="en-GB"/>
        </w:rPr>
        <w:t>star plot</w:t>
      </w:r>
      <w:r w:rsidRPr="00A30E16">
        <w:rPr>
          <w:rFonts w:ascii="Calibri" w:eastAsia="DejaVu Sans Condensed" w:hAnsi="Calibri"/>
          <w:lang w:val="en-GB"/>
        </w:rPr>
        <w:t xml:space="preserve"> </w:t>
      </w:r>
      <w:r w:rsidR="00F0367A" w:rsidRPr="00A30E16">
        <w:rPr>
          <w:rFonts w:ascii="Calibri" w:eastAsia="DejaVu Sans Condensed" w:hAnsi="Calibri"/>
          <w:lang w:val="en-GB"/>
        </w:rPr>
        <w:t>we</w:t>
      </w:r>
      <w:r w:rsidRPr="00A30E16">
        <w:rPr>
          <w:rFonts w:ascii="Calibri" w:eastAsia="DejaVu Sans Condensed" w:hAnsi="Calibri"/>
          <w:lang w:val="en-GB"/>
        </w:rPr>
        <w:t xml:space="preserve"> </w:t>
      </w:r>
      <w:r w:rsidR="00F0367A" w:rsidRPr="00A30E16">
        <w:rPr>
          <w:rFonts w:ascii="Calibri" w:eastAsia="DejaVu Sans Condensed" w:hAnsi="Calibri"/>
          <w:lang w:val="en-GB"/>
        </w:rPr>
        <w:t>have the correlation coefficient between each health variable and the variable selected on the list slicer.</w:t>
      </w:r>
    </w:p>
    <w:p w14:paraId="7A2A1744" w14:textId="786811CA" w:rsidR="00631F24" w:rsidRDefault="00F0367A" w:rsidP="00337BAD">
      <w:pPr>
        <w:pStyle w:val="PargrafodaLista"/>
        <w:widowControl w:val="0"/>
        <w:numPr>
          <w:ilvl w:val="1"/>
          <w:numId w:val="1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A30E16">
        <w:rPr>
          <w:rFonts w:ascii="Calibri" w:eastAsia="DejaVu Sans Condensed" w:hAnsi="Calibri"/>
          <w:lang w:val="en-GB"/>
        </w:rPr>
        <w:t>Interactivity:</w:t>
      </w:r>
      <w:r w:rsidR="00A30E16">
        <w:rPr>
          <w:rFonts w:ascii="Calibri" w:eastAsia="DejaVu Sans Condensed" w:hAnsi="Calibri"/>
          <w:lang w:val="en-GB"/>
        </w:rPr>
        <w:t xml:space="preserve"> In this star plot it only changes the opacity when hovering with the mouse, however, the goal is, for each point in the star plot, is showing a tooltip that indicates the value of the correlation coefficient.</w:t>
      </w:r>
    </w:p>
    <w:p w14:paraId="12B0BD05" w14:textId="4B78CB17" w:rsidR="00A30E16" w:rsidRDefault="00A30E16" w:rsidP="00A30E16">
      <w:pPr>
        <w:widowControl w:val="0"/>
        <w:suppressAutoHyphens/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DF47200" wp14:editId="6D77F4FE">
            <wp:simplePos x="0" y="0"/>
            <wp:positionH relativeFrom="column">
              <wp:posOffset>3389630</wp:posOffset>
            </wp:positionH>
            <wp:positionV relativeFrom="paragraph">
              <wp:posOffset>118745</wp:posOffset>
            </wp:positionV>
            <wp:extent cx="1754505" cy="1481455"/>
            <wp:effectExtent l="19050" t="19050" r="17145" b="23495"/>
            <wp:wrapTight wrapText="bothSides">
              <wp:wrapPolygon edited="0">
                <wp:start x="-235" y="-278"/>
                <wp:lineTo x="-235" y="21665"/>
                <wp:lineTo x="21577" y="21665"/>
                <wp:lineTo x="21577" y="-278"/>
                <wp:lineTo x="-235" y="-278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31" b="8304"/>
                    <a:stretch/>
                  </pic:blipFill>
                  <pic:spPr bwMode="auto">
                    <a:xfrm>
                      <a:off x="0" y="0"/>
                      <a:ext cx="1754505" cy="14814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1" locked="0" layoutInCell="1" allowOverlap="1" wp14:anchorId="69AEEF6C" wp14:editId="3BE6F38F">
            <wp:simplePos x="0" y="0"/>
            <wp:positionH relativeFrom="column">
              <wp:posOffset>1106170</wp:posOffset>
            </wp:positionH>
            <wp:positionV relativeFrom="paragraph">
              <wp:posOffset>119656</wp:posOffset>
            </wp:positionV>
            <wp:extent cx="1670050" cy="1481455"/>
            <wp:effectExtent l="19050" t="19050" r="25400" b="23495"/>
            <wp:wrapTight wrapText="bothSides">
              <wp:wrapPolygon edited="0">
                <wp:start x="-246" y="-278"/>
                <wp:lineTo x="-246" y="21665"/>
                <wp:lineTo x="21682" y="21665"/>
                <wp:lineTo x="21682" y="-278"/>
                <wp:lineTo x="-246" y="-278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3" b="4272"/>
                    <a:stretch/>
                  </pic:blipFill>
                  <pic:spPr bwMode="auto">
                    <a:xfrm>
                      <a:off x="0" y="0"/>
                      <a:ext cx="1670050" cy="14814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63F2F" w14:textId="52596B5E" w:rsidR="00A30E16" w:rsidRDefault="00A30E16" w:rsidP="00A30E16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520E4D7C" w14:textId="52C883FF" w:rsidR="00A30E16" w:rsidRDefault="00A30E16" w:rsidP="00A30E16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25F9A58" w14:textId="78B0CC4D" w:rsidR="00A30E16" w:rsidRDefault="00A30E16" w:rsidP="00A30E16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19A97DD" w14:textId="39AE5832" w:rsidR="00A30E16" w:rsidRPr="00A30E16" w:rsidRDefault="00A30E16" w:rsidP="00A30E16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448D1398" w14:textId="7A99536F" w:rsidR="00A30E16" w:rsidRDefault="00A30E16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8876D51" wp14:editId="63DD791B">
                <wp:simplePos x="0" y="0"/>
                <wp:positionH relativeFrom="column">
                  <wp:posOffset>1107719</wp:posOffset>
                </wp:positionH>
                <wp:positionV relativeFrom="paragraph">
                  <wp:posOffset>335441</wp:posOffset>
                </wp:positionV>
                <wp:extent cx="1273810" cy="161290"/>
                <wp:effectExtent l="0" t="0" r="2540" b="0"/>
                <wp:wrapTight wrapText="bothSides">
                  <wp:wrapPolygon edited="0">
                    <wp:start x="0" y="0"/>
                    <wp:lineTo x="0" y="17858"/>
                    <wp:lineTo x="21320" y="17858"/>
                    <wp:lineTo x="21320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D3595A" w14:textId="173DF1B4" w:rsidR="00A30E16" w:rsidRPr="00A30E16" w:rsidRDefault="00A30E16" w:rsidP="00A30E16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A30E16">
                              <w:rPr>
                                <w:rFonts w:asciiTheme="majorHAnsi" w:hAnsiTheme="majorHAnsi" w:cstheme="majorHAnsi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tar</w:t>
                            </w:r>
                            <w:r w:rsidRPr="00A30E16">
                              <w:rPr>
                                <w:rFonts w:asciiTheme="majorHAnsi" w:hAnsiTheme="majorHAnsi" w:cstheme="majorHAnsi"/>
                              </w:rPr>
                              <w:t xml:space="preserve">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6D51" id="Caixa de texto 10" o:spid="_x0000_s1028" type="#_x0000_t202" style="position:absolute;margin-left:87.2pt;margin-top:26.4pt;width:100.3pt;height:12.7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" stroked="f">
                <v:textbox inset="0,0,0,0">
                  <w:txbxContent>
                    <w:p w14:paraId="35D3595A" w14:textId="173DF1B4" w:rsidR="00A30E16" w:rsidRPr="00A30E16" w:rsidRDefault="00A30E16" w:rsidP="00A30E16">
                      <w:pPr>
                        <w:pStyle w:val="Legend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 w:rsidRPr="00A30E16">
                        <w:rPr>
                          <w:rFonts w:asciiTheme="majorHAnsi" w:hAnsiTheme="majorHAnsi" w:cstheme="majorHAnsi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</w:rPr>
                        <w:t>tar</w:t>
                      </w:r>
                      <w:r w:rsidRPr="00A30E16">
                        <w:rPr>
                          <w:rFonts w:asciiTheme="majorHAnsi" w:hAnsiTheme="majorHAnsi" w:cstheme="majorHAnsi"/>
                        </w:rPr>
                        <w:t xml:space="preserve"> plot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7ED70A6" wp14:editId="492FA2AC">
                <wp:simplePos x="0" y="0"/>
                <wp:positionH relativeFrom="column">
                  <wp:posOffset>3390636</wp:posOffset>
                </wp:positionH>
                <wp:positionV relativeFrom="paragraph">
                  <wp:posOffset>335486</wp:posOffset>
                </wp:positionV>
                <wp:extent cx="1273810" cy="161290"/>
                <wp:effectExtent l="0" t="0" r="2540" b="0"/>
                <wp:wrapTight wrapText="bothSides">
                  <wp:wrapPolygon edited="0">
                    <wp:start x="0" y="0"/>
                    <wp:lineTo x="0" y="17858"/>
                    <wp:lineTo x="21320" y="17858"/>
                    <wp:lineTo x="21320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68381C" w14:textId="7A75BF38" w:rsidR="00A30E16" w:rsidRPr="00A30E16" w:rsidRDefault="00A30E16" w:rsidP="00A30E16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A30E16">
                              <w:rPr>
                                <w:rFonts w:asciiTheme="majorHAnsi" w:hAnsiTheme="majorHAnsi" w:cstheme="majorHAnsi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tar</w:t>
                            </w:r>
                            <w:r w:rsidRPr="00A30E16">
                              <w:rPr>
                                <w:rFonts w:asciiTheme="majorHAnsi" w:hAnsiTheme="majorHAnsi" w:cstheme="majorHAnsi"/>
                              </w:rPr>
                              <w:t xml:space="preserve"> plot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with hover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70A6" id="Caixa de texto 11" o:spid="_x0000_s1029" type="#_x0000_t202" style="position:absolute;margin-left:267pt;margin-top:26.4pt;width:100.3pt;height:12.7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" stroked="f">
                <v:textbox inset="0,0,0,0">
                  <w:txbxContent>
                    <w:p w14:paraId="3C68381C" w14:textId="7A75BF38" w:rsidR="00A30E16" w:rsidRPr="00A30E16" w:rsidRDefault="00A30E16" w:rsidP="00A30E16">
                      <w:pPr>
                        <w:pStyle w:val="Legend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 w:rsidRPr="00A30E16">
                        <w:rPr>
                          <w:rFonts w:asciiTheme="majorHAnsi" w:hAnsiTheme="majorHAnsi" w:cstheme="majorHAnsi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</w:rPr>
                        <w:t>tar</w:t>
                      </w:r>
                      <w:r w:rsidRPr="00A30E16">
                        <w:rPr>
                          <w:rFonts w:asciiTheme="majorHAnsi" w:hAnsiTheme="majorHAnsi" w:cstheme="majorHAnsi"/>
                        </w:rPr>
                        <w:t xml:space="preserve"> plot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with hover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D9604A" w14:textId="1649EB81" w:rsidR="00A30E16" w:rsidRDefault="00A30E16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BAA8C6F" w14:textId="718F8C0F" w:rsidR="00FA7565" w:rsidRPr="00FA7565" w:rsidRDefault="00834934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FA7565" w:rsidRPr="00FA7565">
        <w:rPr>
          <w:rFonts w:ascii="Calibri" w:eastAsia="DejaVu Sans Condensed" w:hAnsi="Calibri" w:cs="DejaVu Sans Condensed"/>
          <w:b/>
          <w:bCs/>
          <w:lang w:val="en-GB"/>
        </w:rPr>
        <w:t>.</w:t>
      </w:r>
      <w:r w:rsidR="00FA7565">
        <w:rPr>
          <w:rFonts w:ascii="Calibri" w:eastAsia="DejaVu Sans Condensed" w:hAnsi="Calibri" w:cs="DejaVu Sans Condensed"/>
          <w:b/>
          <w:bCs/>
          <w:lang w:val="en-GB"/>
        </w:rPr>
        <w:t>Implementation of Linking Mechanism</w:t>
      </w:r>
    </w:p>
    <w:p w14:paraId="774EA420" w14:textId="77777777" w:rsidR="00B15588" w:rsidRDefault="000663EF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Right now, we have 2 views implemented</w:t>
      </w:r>
      <w:r w:rsidR="00B15588">
        <w:rPr>
          <w:rFonts w:ascii="Calibri" w:eastAsia="DejaVu Sans Condensed" w:hAnsi="Calibri"/>
          <w:lang w:val="en-GB"/>
        </w:rPr>
        <w:t>, that update their data when sliders change, however in</w:t>
      </w:r>
      <w:r>
        <w:rPr>
          <w:rFonts w:ascii="Calibri" w:eastAsia="DejaVu Sans Condensed" w:hAnsi="Calibri"/>
          <w:lang w:val="en-GB"/>
        </w:rPr>
        <w:t xml:space="preserve"> the final version we’ll have 4 views </w:t>
      </w:r>
      <w:r w:rsidR="00B15588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each of them will be influenced by the</w:t>
      </w:r>
      <w:r w:rsidR="00B15588">
        <w:rPr>
          <w:rFonts w:ascii="Calibri" w:eastAsia="DejaVu Sans Condensed" w:hAnsi="Calibri"/>
          <w:lang w:val="en-GB"/>
        </w:rPr>
        <w:t>se</w:t>
      </w:r>
      <w:r>
        <w:rPr>
          <w:rFonts w:ascii="Calibri" w:eastAsia="DejaVu Sans Condensed" w:hAnsi="Calibri"/>
          <w:lang w:val="en-GB"/>
        </w:rPr>
        <w:t xml:space="preserve"> 2 slicers</w:t>
      </w:r>
      <w:r w:rsidR="00B15588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>. One of the slicers will allow the user to choose the year which will be shown.</w:t>
      </w:r>
      <w:r w:rsidR="00BE7451">
        <w:rPr>
          <w:rFonts w:ascii="Calibri" w:eastAsia="DejaVu Sans Condensed" w:hAnsi="Calibri"/>
          <w:lang w:val="en-GB"/>
        </w:rPr>
        <w:t xml:space="preserve"> </w:t>
      </w:r>
      <w:r w:rsidR="007F2AC2">
        <w:rPr>
          <w:rFonts w:ascii="Calibri" w:eastAsia="DejaVu Sans Condensed" w:hAnsi="Calibri"/>
          <w:lang w:val="en-GB"/>
        </w:rPr>
        <w:t>And the other, the potential health influencer we want to analyse. All the views will change according to the year and potential health influencer selected by the user.</w:t>
      </w:r>
      <w:r w:rsidR="00542CFF">
        <w:rPr>
          <w:rFonts w:ascii="Calibri" w:eastAsia="DejaVu Sans Condensed" w:hAnsi="Calibri"/>
          <w:lang w:val="en-GB"/>
        </w:rPr>
        <w:t xml:space="preserve"> </w:t>
      </w:r>
    </w:p>
    <w:p w14:paraId="4E611996" w14:textId="3F1F12F5" w:rsidR="00631F24" w:rsidRDefault="00B15588" w:rsidP="00B15588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When hover with the mouse over a point in the scatter plot, the country in the map will be highlighted and vice-versa.</w:t>
      </w:r>
    </w:p>
    <w:p w14:paraId="69955A50" w14:textId="677D1DAD" w:rsidR="00BE7451" w:rsidRDefault="00B15588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We well have colours in the list slider and with that colour, the map will display that colour with different intensities (depending on the country and time).</w:t>
      </w:r>
    </w:p>
    <w:p w14:paraId="45E85AC7" w14:textId="2250454C" w:rsidR="00B15588" w:rsidRDefault="00B15588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Each violin plot will show the distribution of countries in relation with one of the health variables</w:t>
      </w:r>
      <w:r>
        <w:rPr>
          <w:rFonts w:ascii="Calibri" w:eastAsia="DejaVu Sans Condensed" w:hAnsi="Calibri"/>
          <w:lang w:val="en-GB"/>
        </w:rPr>
        <w:t xml:space="preserve">. </w:t>
      </w:r>
      <w:r w:rsidRPr="00B15588">
        <w:rPr>
          <w:rFonts w:ascii="Calibri" w:eastAsia="DejaVu Sans Condensed" w:hAnsi="Calibri"/>
          <w:lang w:val="en-GB"/>
        </w:rPr>
        <w:t>We will also have an 8th viol</w:t>
      </w:r>
      <w:r>
        <w:rPr>
          <w:rFonts w:ascii="Calibri" w:eastAsia="DejaVu Sans Condensed" w:hAnsi="Calibri"/>
          <w:lang w:val="en-GB"/>
        </w:rPr>
        <w:t>i</w:t>
      </w:r>
      <w:r w:rsidRPr="00B15588">
        <w:rPr>
          <w:rFonts w:ascii="Calibri" w:eastAsia="DejaVu Sans Condensed" w:hAnsi="Calibri"/>
          <w:lang w:val="en-GB"/>
        </w:rPr>
        <w:t>n plot to understand the evol</w:t>
      </w:r>
      <w:r>
        <w:rPr>
          <w:rFonts w:ascii="Calibri" w:eastAsia="DejaVu Sans Condensed" w:hAnsi="Calibri"/>
          <w:lang w:val="en-GB"/>
        </w:rPr>
        <w:t>u</w:t>
      </w:r>
      <w:r w:rsidRPr="00B15588">
        <w:rPr>
          <w:rFonts w:ascii="Calibri" w:eastAsia="DejaVu Sans Condensed" w:hAnsi="Calibri"/>
          <w:lang w:val="en-GB"/>
        </w:rPr>
        <w:t>tion of the selected variable, as well as the health factors (by using year slider).</w:t>
      </w:r>
      <w:bookmarkStart w:id="0" w:name="_GoBack"/>
      <w:bookmarkEnd w:id="0"/>
    </w:p>
    <w:p w14:paraId="334FAD0C" w14:textId="780223CD" w:rsidR="00BE7451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 the storyboard bellow we can have an idea of the level of interaction between the views we’ll have in the final version.</w:t>
      </w:r>
    </w:p>
    <w:p w14:paraId="4C35AEFB" w14:textId="661A6988" w:rsidR="00BE7451" w:rsidRPr="00631F24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BE7451">
        <w:rPr>
          <w:rFonts w:ascii="Calibri" w:eastAsia="DejaVu Sans Condensed" w:hAnsi="Calibri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E4F71B5" wp14:editId="31432B15">
            <wp:simplePos x="0" y="0"/>
            <wp:positionH relativeFrom="column">
              <wp:posOffset>95885</wp:posOffset>
            </wp:positionH>
            <wp:positionV relativeFrom="paragraph">
              <wp:posOffset>99695</wp:posOffset>
            </wp:positionV>
            <wp:extent cx="1577181" cy="999997"/>
            <wp:effectExtent l="0" t="0" r="4445" b="0"/>
            <wp:wrapNone/>
            <wp:docPr id="20" name="Imagem 20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244D01DD" wp14:editId="76D5F41F">
            <wp:simplePos x="0" y="0"/>
            <wp:positionH relativeFrom="column">
              <wp:posOffset>1725295</wp:posOffset>
            </wp:positionH>
            <wp:positionV relativeFrom="paragraph">
              <wp:posOffset>95250</wp:posOffset>
            </wp:positionV>
            <wp:extent cx="1577181" cy="999997"/>
            <wp:effectExtent l="0" t="0" r="4445" b="0"/>
            <wp:wrapNone/>
            <wp:docPr id="21" name="Imagem 2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669F401B" wp14:editId="5A23FA38">
            <wp:simplePos x="0" y="0"/>
            <wp:positionH relativeFrom="column">
              <wp:posOffset>95885</wp:posOffset>
            </wp:positionH>
            <wp:positionV relativeFrom="paragraph">
              <wp:posOffset>1158875</wp:posOffset>
            </wp:positionV>
            <wp:extent cx="1577181" cy="999997"/>
            <wp:effectExtent l="0" t="0" r="4445" b="0"/>
            <wp:wrapNone/>
            <wp:docPr id="22" name="Imagem 22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5A648263" wp14:editId="09032EB8">
            <wp:simplePos x="0" y="0"/>
            <wp:positionH relativeFrom="column">
              <wp:posOffset>1725295</wp:posOffset>
            </wp:positionH>
            <wp:positionV relativeFrom="paragraph">
              <wp:posOffset>1154430</wp:posOffset>
            </wp:positionV>
            <wp:extent cx="1577181" cy="999997"/>
            <wp:effectExtent l="0" t="0" r="4445" b="0"/>
            <wp:wrapNone/>
            <wp:docPr id="23" name="Imagem 23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F9AF1" wp14:editId="1936CB9D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275562" cy="285079"/>
                <wp:effectExtent l="0" t="0" r="10795" b="2032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D910" w14:textId="77777777" w:rsidR="00BE7451" w:rsidRPr="00A432B1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F9AF1" id="Caixa de Texto 2" o:spid="_x0000_s1030" type="#_x0000_t202" style="position:absolute;left:0;text-align:left;margin-left:0;margin-top:1.7pt;width:21.7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" strokecolor="black [3213]" strokeweight="1pt">
                <v:textbox>
                  <w:txbxContent>
                    <w:p w14:paraId="3228D910" w14:textId="77777777" w:rsidR="00BE7451" w:rsidRPr="00A432B1" w:rsidRDefault="00BE7451" w:rsidP="00BE7451">
                      <w:pPr>
                        <w:rPr>
                          <w:lang w:val="pt-PT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1941B" wp14:editId="03A00B60">
                <wp:simplePos x="0" y="0"/>
                <wp:positionH relativeFrom="column">
                  <wp:posOffset>361950</wp:posOffset>
                </wp:positionH>
                <wp:positionV relativeFrom="paragraph">
                  <wp:posOffset>121285</wp:posOffset>
                </wp:positionV>
                <wp:extent cx="946613" cy="352110"/>
                <wp:effectExtent l="0" t="0" r="0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613" cy="35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62CF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</w:t>
                            </w:r>
                            <w:proofErr w:type="spellEnd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potential</w:t>
                            </w:r>
                            <w:proofErr w:type="spellEnd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health</w:t>
                            </w:r>
                            <w:proofErr w:type="spellEnd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influencer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1941B" id="_x0000_s1031" type="#_x0000_t202" style="position:absolute;left:0;text-align:left;margin-left:28.5pt;margin-top:9.55pt;width:74.5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">
                <v:textbox>
                  <w:txbxContent>
                    <w:p w14:paraId="23C162CF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</w:t>
                      </w:r>
                      <w:proofErr w:type="spellEnd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potential</w:t>
                      </w:r>
                      <w:proofErr w:type="spellEnd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health</w:t>
                      </w:r>
                      <w:proofErr w:type="spellEnd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influencer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6B6B8" wp14:editId="2DE11F64">
                <wp:simplePos x="0" y="0"/>
                <wp:positionH relativeFrom="column">
                  <wp:posOffset>606425</wp:posOffset>
                </wp:positionH>
                <wp:positionV relativeFrom="paragraph">
                  <wp:posOffset>523875</wp:posOffset>
                </wp:positionV>
                <wp:extent cx="245720" cy="454665"/>
                <wp:effectExtent l="0" t="0" r="0" b="0"/>
                <wp:wrapNone/>
                <wp:docPr id="39" name="Seta: Em 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45720" cy="454665"/>
                        </a:xfrm>
                        <a:prstGeom prst="bentArrow">
                          <a:avLst>
                            <a:gd name="adj1" fmla="val 15790"/>
                            <a:gd name="adj2" fmla="val 21316"/>
                            <a:gd name="adj3" fmla="val 19474"/>
                            <a:gd name="adj4" fmla="val 49276"/>
                          </a:avLst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F1C75" id="Seta: Em Ângulo 39" o:spid="_x0000_s1026" style="position:absolute;margin-left:47.75pt;margin-top:41.25pt;width:19.35pt;height:35.8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720,45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" path="m,454665l,154059c,87188,54210,32978,121081,32978r76787,l197868,r47852,52378l197868,104755r,-32978l121081,71777v-45443,,-82282,36839,-82282,82282l38799,454665,,454665xe" fillcolor="black [3200]" stroked="f" strokeweight="3pt">
                <v:path arrowok="t" o:connecttype="custom" o:connectlocs="0,454665;0,154059;121081,32978;197868,32978;197868,0;245720,52378;197868,104755;197868,71777;121081,71777;38799,154059;38799,454665;0,454665" o:connectangles="0,0,0,0,0,0,0,0,0,0,0,0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FF86C" wp14:editId="307E1E0A">
                <wp:simplePos x="0" y="0"/>
                <wp:positionH relativeFrom="column">
                  <wp:posOffset>1950720</wp:posOffset>
                </wp:positionH>
                <wp:positionV relativeFrom="paragraph">
                  <wp:posOffset>629920</wp:posOffset>
                </wp:positionV>
                <wp:extent cx="222328" cy="149363"/>
                <wp:effectExtent l="0" t="0" r="0" b="0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28" cy="149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8C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2" o:spid="_x0000_s1026" type="#_x0000_t32" style="position:absolute;margin-left:153.6pt;margin-top:49.6pt;width:17.5pt;height:1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" strokecolor="black [3200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019D0" wp14:editId="71532FE2">
                <wp:simplePos x="0" y="0"/>
                <wp:positionH relativeFrom="column">
                  <wp:posOffset>1674495</wp:posOffset>
                </wp:positionH>
                <wp:positionV relativeFrom="paragraph">
                  <wp:posOffset>-635</wp:posOffset>
                </wp:positionV>
                <wp:extent cx="275562" cy="285079"/>
                <wp:effectExtent l="0" t="0" r="10795" b="2032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70B9" w14:textId="77777777" w:rsidR="00BE7451" w:rsidRPr="00A432B1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19D0" id="_x0000_s1032" type="#_x0000_t202" style="position:absolute;left:0;text-align:left;margin-left:131.85pt;margin-top:-.05pt;width:21.7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" strokecolor="black [3213]" strokeweight="1pt">
                <v:textbox>
                  <w:txbxContent>
                    <w:p w14:paraId="6F9970B9" w14:textId="77777777" w:rsidR="00BE7451" w:rsidRPr="00A432B1" w:rsidRDefault="00BE7451" w:rsidP="00BE7451">
                      <w:pPr>
                        <w:rPr>
                          <w:lang w:val="pt-PT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FC4E2" wp14:editId="1F60F188">
                <wp:simplePos x="0" y="0"/>
                <wp:positionH relativeFrom="column">
                  <wp:posOffset>1760220</wp:posOffset>
                </wp:positionH>
                <wp:positionV relativeFrom="paragraph">
                  <wp:posOffset>777240</wp:posOffset>
                </wp:positionV>
                <wp:extent cx="662549" cy="248253"/>
                <wp:effectExtent l="0" t="0" r="0" b="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49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EA65C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</w:t>
                            </w:r>
                            <w:proofErr w:type="spellEnd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year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C4E2" id="_x0000_s1033" type="#_x0000_t202" style="position:absolute;left:0;text-align:left;margin-left:138.6pt;margin-top:61.2pt;width:52.1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">
                <v:textbox>
                  <w:txbxContent>
                    <w:p w14:paraId="770EA65C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</w:t>
                      </w:r>
                      <w:proofErr w:type="spellEnd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DD20D" wp14:editId="651EAEC5">
                <wp:simplePos x="0" y="0"/>
                <wp:positionH relativeFrom="column">
                  <wp:posOffset>130810</wp:posOffset>
                </wp:positionH>
                <wp:positionV relativeFrom="paragraph">
                  <wp:posOffset>1727200</wp:posOffset>
                </wp:positionV>
                <wp:extent cx="794527" cy="248253"/>
                <wp:effectExtent l="0" t="0" r="0" b="0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527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EBCA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</w:t>
                            </w:r>
                            <w:proofErr w:type="spellEnd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DD20D" id="_x0000_s1034" type="#_x0000_t202" style="position:absolute;left:0;text-align:left;margin-left:10.3pt;margin-top:136pt;width:62.55pt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">
                <v:textbox>
                  <w:txbxContent>
                    <w:p w14:paraId="1256EBCA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</w:t>
                      </w:r>
                      <w:proofErr w:type="spellEnd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 country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E8F7F" wp14:editId="65239687">
                <wp:simplePos x="0" y="0"/>
                <wp:positionH relativeFrom="column">
                  <wp:posOffset>361950</wp:posOffset>
                </wp:positionH>
                <wp:positionV relativeFrom="paragraph">
                  <wp:posOffset>1494790</wp:posOffset>
                </wp:positionV>
                <wp:extent cx="153893" cy="224924"/>
                <wp:effectExtent l="0" t="0" r="0" b="0"/>
                <wp:wrapNone/>
                <wp:docPr id="56" name="Conexão reta unidirecion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93" cy="224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9D87" id="Conexão reta unidirecional 56" o:spid="_x0000_s1026" type="#_x0000_t32" style="position:absolute;margin-left:28.5pt;margin-top:117.7pt;width:12.1pt;height:17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" strokecolor="black [3200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92A3C" wp14:editId="07EABF38">
                <wp:simplePos x="0" y="0"/>
                <wp:positionH relativeFrom="column">
                  <wp:posOffset>0</wp:posOffset>
                </wp:positionH>
                <wp:positionV relativeFrom="paragraph">
                  <wp:posOffset>1076325</wp:posOffset>
                </wp:positionV>
                <wp:extent cx="275562" cy="285079"/>
                <wp:effectExtent l="0" t="0" r="10795" b="20320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A33E9" w14:textId="77777777" w:rsidR="00BE7451" w:rsidRPr="00CC46A9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2A3C" id="_x0000_s1035" type="#_x0000_t202" style="position:absolute;left:0;text-align:left;margin-left:0;margin-top:84.75pt;width:21.7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" strokecolor="black [3213]" strokeweight="1pt">
                <v:textbox>
                  <w:txbxContent>
                    <w:p w14:paraId="42CA33E9" w14:textId="77777777" w:rsidR="00BE7451" w:rsidRPr="00CC46A9" w:rsidRDefault="00BE7451" w:rsidP="00BE745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1A5EC" wp14:editId="186652F1">
                <wp:simplePos x="0" y="0"/>
                <wp:positionH relativeFrom="column">
                  <wp:posOffset>2638425</wp:posOffset>
                </wp:positionH>
                <wp:positionV relativeFrom="paragraph">
                  <wp:posOffset>1565275</wp:posOffset>
                </wp:positionV>
                <wp:extent cx="85999" cy="102090"/>
                <wp:effectExtent l="0" t="0" r="47625" b="50800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99" cy="10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B370" id="Conexão reta unidirecional 192" o:spid="_x0000_s1026" type="#_x0000_t32" style="position:absolute;margin-left:207.75pt;margin-top:123.25pt;width:6.75pt;height: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21152" wp14:editId="0CB5C92C">
                <wp:simplePos x="0" y="0"/>
                <wp:positionH relativeFrom="column">
                  <wp:posOffset>1619885</wp:posOffset>
                </wp:positionH>
                <wp:positionV relativeFrom="paragraph">
                  <wp:posOffset>1068070</wp:posOffset>
                </wp:positionV>
                <wp:extent cx="275562" cy="285079"/>
                <wp:effectExtent l="0" t="0" r="10795" b="2032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3D0D" w14:textId="77777777" w:rsidR="00BE7451" w:rsidRPr="00CC46A9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1152" id="_x0000_s1036" type="#_x0000_t202" style="position:absolute;left:0;text-align:left;margin-left:127.55pt;margin-top:84.1pt;width:21.7pt;height:2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" strokecolor="black [3213]" strokeweight="1pt">
                <v:textbox>
                  <w:txbxContent>
                    <w:p w14:paraId="58BB3D0D" w14:textId="77777777" w:rsidR="00BE7451" w:rsidRPr="00CC46A9" w:rsidRDefault="00BE7451" w:rsidP="00BE745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A903D" wp14:editId="288894F6">
                <wp:simplePos x="0" y="0"/>
                <wp:positionH relativeFrom="column">
                  <wp:posOffset>2144395</wp:posOffset>
                </wp:positionH>
                <wp:positionV relativeFrom="paragraph">
                  <wp:posOffset>1565275</wp:posOffset>
                </wp:positionV>
                <wp:extent cx="11872" cy="162539"/>
                <wp:effectExtent l="76200" t="0" r="64770" b="47625"/>
                <wp:wrapNone/>
                <wp:docPr id="60" name="Conexão reta unidirecion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2" cy="162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D0CA3" id="Conexão reta unidirecional 60" o:spid="_x0000_s1026" type="#_x0000_t32" style="position:absolute;margin-left:168.85pt;margin-top:123.25pt;width:.95pt;height:12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B90A0" wp14:editId="16BAD411">
                <wp:simplePos x="0" y="0"/>
                <wp:positionH relativeFrom="column">
                  <wp:posOffset>2673985</wp:posOffset>
                </wp:positionH>
                <wp:positionV relativeFrom="paragraph">
                  <wp:posOffset>1374775</wp:posOffset>
                </wp:positionV>
                <wp:extent cx="177408" cy="63698"/>
                <wp:effectExtent l="0" t="38100" r="51435" b="31750"/>
                <wp:wrapNone/>
                <wp:docPr id="63" name="Conexão reta unidirecion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08" cy="636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D329" id="Conexão reta unidirecional 63" o:spid="_x0000_s1026" type="#_x0000_t32" style="position:absolute;margin-left:210.55pt;margin-top:108.25pt;width:13.95pt;height: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0D4FF" wp14:editId="78D80304">
                <wp:simplePos x="0" y="0"/>
                <wp:positionH relativeFrom="column">
                  <wp:posOffset>1800860</wp:posOffset>
                </wp:positionH>
                <wp:positionV relativeFrom="paragraph">
                  <wp:posOffset>1320800</wp:posOffset>
                </wp:positionV>
                <wp:extent cx="873075" cy="248253"/>
                <wp:effectExtent l="0" t="0" r="0" b="0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075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2929C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Look </w:t>
                            </w: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at</w:t>
                            </w:r>
                            <w:proofErr w:type="spellEnd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the</w:t>
                            </w:r>
                            <w:proofErr w:type="spellEnd"/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0D4FF" id="_x0000_s1037" type="#_x0000_t202" style="position:absolute;left:0;text-align:left;margin-left:141.8pt;margin-top:104pt;width:68.75pt;height:1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">
                <v:textbox>
                  <w:txbxContent>
                    <w:p w14:paraId="1062929C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Look </w:t>
                      </w: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at</w:t>
                      </w:r>
                      <w:proofErr w:type="spellEnd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proofErr w:type="spellStart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the</w:t>
                      </w:r>
                      <w:proofErr w:type="spellEnd"/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06BCD"/>
    <w:multiLevelType w:val="hybridMultilevel"/>
    <w:tmpl w:val="DBA2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F4067"/>
    <w:multiLevelType w:val="hybridMultilevel"/>
    <w:tmpl w:val="0EAACD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663EF"/>
    <w:rsid w:val="000750F9"/>
    <w:rsid w:val="00075B63"/>
    <w:rsid w:val="000E3D4F"/>
    <w:rsid w:val="001368C0"/>
    <w:rsid w:val="00142BEA"/>
    <w:rsid w:val="00156B15"/>
    <w:rsid w:val="001840CB"/>
    <w:rsid w:val="001D5339"/>
    <w:rsid w:val="001F373B"/>
    <w:rsid w:val="00255158"/>
    <w:rsid w:val="002A06E5"/>
    <w:rsid w:val="002D1B40"/>
    <w:rsid w:val="002F3795"/>
    <w:rsid w:val="00302A69"/>
    <w:rsid w:val="00333286"/>
    <w:rsid w:val="003B1399"/>
    <w:rsid w:val="003C7865"/>
    <w:rsid w:val="003D46DC"/>
    <w:rsid w:val="004E55EF"/>
    <w:rsid w:val="005013C2"/>
    <w:rsid w:val="00542B88"/>
    <w:rsid w:val="00542CFF"/>
    <w:rsid w:val="005A762A"/>
    <w:rsid w:val="005E73C0"/>
    <w:rsid w:val="005F55CE"/>
    <w:rsid w:val="00631F24"/>
    <w:rsid w:val="006410B2"/>
    <w:rsid w:val="006703DB"/>
    <w:rsid w:val="006762EC"/>
    <w:rsid w:val="006B7B09"/>
    <w:rsid w:val="00746CDD"/>
    <w:rsid w:val="00783546"/>
    <w:rsid w:val="00784358"/>
    <w:rsid w:val="007F2AC2"/>
    <w:rsid w:val="00834934"/>
    <w:rsid w:val="00837F1C"/>
    <w:rsid w:val="00914DA3"/>
    <w:rsid w:val="009D7C87"/>
    <w:rsid w:val="00A30E16"/>
    <w:rsid w:val="00AC633D"/>
    <w:rsid w:val="00B15588"/>
    <w:rsid w:val="00B4746F"/>
    <w:rsid w:val="00B71509"/>
    <w:rsid w:val="00B766B9"/>
    <w:rsid w:val="00BA2C6B"/>
    <w:rsid w:val="00BE7451"/>
    <w:rsid w:val="00BF5A91"/>
    <w:rsid w:val="00BF7362"/>
    <w:rsid w:val="00C13537"/>
    <w:rsid w:val="00C4186B"/>
    <w:rsid w:val="00C70F42"/>
    <w:rsid w:val="00CE13A3"/>
    <w:rsid w:val="00CE1D0F"/>
    <w:rsid w:val="00D30D76"/>
    <w:rsid w:val="00DF4628"/>
    <w:rsid w:val="00E21775"/>
    <w:rsid w:val="00E90CED"/>
    <w:rsid w:val="00EA3524"/>
    <w:rsid w:val="00EE1F9C"/>
    <w:rsid w:val="00F0367A"/>
    <w:rsid w:val="00F053A3"/>
    <w:rsid w:val="00F2005F"/>
    <w:rsid w:val="00F32780"/>
    <w:rsid w:val="00FA56CA"/>
    <w:rsid w:val="00FA75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3D46DC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A59B-FC76-4BD8-AD65-32E236A8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Diana Lopes</cp:lastModifiedBy>
  <cp:revision>2</cp:revision>
  <dcterms:created xsi:type="dcterms:W3CDTF">2019-11-27T05:15:00Z</dcterms:created>
  <dcterms:modified xsi:type="dcterms:W3CDTF">2019-11-27T05:15:00Z</dcterms:modified>
</cp:coreProperties>
</file>