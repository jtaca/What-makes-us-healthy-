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C4F99" w14:textId="37467B65" w:rsidR="00C4186B" w:rsidRPr="00C4186B" w:rsidRDefault="00C4186B" w:rsidP="00837F1C">
      <w:pPr>
        <w:pStyle w:val="Heading1"/>
        <w:jc w:val="center"/>
        <w:rPr>
          <w:rFonts w:ascii="Arial" w:eastAsia="DejaVu Sans Condensed" w:hAnsi="Arial"/>
          <w:color w:val="auto"/>
          <w:sz w:val="37"/>
          <w:szCs w:val="37"/>
          <w:lang w:val="en-GB"/>
        </w:rPr>
      </w:pPr>
      <w:r w:rsidRPr="00C4186B">
        <w:rPr>
          <w:rFonts w:ascii="Arial" w:eastAsia="DejaVu Sans Condensed" w:hAnsi="Arial"/>
          <w:color w:val="auto"/>
          <w:sz w:val="37"/>
          <w:szCs w:val="37"/>
          <w:lang w:val="en-GB"/>
        </w:rPr>
        <w:t>Information Visualization</w:t>
      </w:r>
    </w:p>
    <w:p w14:paraId="59CCB11A" w14:textId="00CBD904" w:rsidR="00BA2C6B" w:rsidRPr="005A762A" w:rsidRDefault="005A762A" w:rsidP="005A762A">
      <w:pPr>
        <w:pStyle w:val="Heading1"/>
        <w:spacing w:before="0"/>
        <w:jc w:val="center"/>
        <w:rPr>
          <w:rFonts w:ascii="Arial" w:eastAsia="DejaVu Sans Condensed" w:hAnsi="Arial"/>
          <w:color w:val="auto"/>
          <w:sz w:val="24"/>
          <w:lang w:val="en-GB"/>
        </w:rPr>
      </w:pPr>
      <w:r w:rsidRPr="005A762A">
        <w:rPr>
          <w:rFonts w:ascii="Arial" w:eastAsia="DejaVu Sans Condensed" w:hAnsi="Arial"/>
          <w:color w:val="auto"/>
          <w:sz w:val="24"/>
          <w:lang w:val="en-GB"/>
        </w:rPr>
        <w:t>CHECKPOINT I</w:t>
      </w:r>
      <w:r w:rsidR="00784358">
        <w:rPr>
          <w:rFonts w:ascii="Arial" w:eastAsia="DejaVu Sans Condensed" w:hAnsi="Arial"/>
          <w:color w:val="auto"/>
          <w:sz w:val="24"/>
          <w:lang w:val="en-GB"/>
        </w:rPr>
        <w:t>I</w:t>
      </w:r>
      <w:r w:rsidR="009D7C87">
        <w:rPr>
          <w:rFonts w:ascii="Arial" w:eastAsia="DejaVu Sans Condensed" w:hAnsi="Arial"/>
          <w:color w:val="auto"/>
          <w:sz w:val="24"/>
          <w:lang w:val="en-GB"/>
        </w:rPr>
        <w:t>I</w:t>
      </w:r>
      <w:r w:rsidRPr="005A762A">
        <w:rPr>
          <w:rFonts w:ascii="Arial" w:eastAsia="DejaVu Sans Condensed" w:hAnsi="Arial"/>
          <w:color w:val="auto"/>
          <w:sz w:val="24"/>
          <w:lang w:val="en-GB"/>
        </w:rPr>
        <w:t xml:space="preserve">: </w:t>
      </w:r>
      <w:r w:rsidR="009D7C87">
        <w:rPr>
          <w:rFonts w:ascii="Arial" w:eastAsia="DejaVu Sans Condensed" w:hAnsi="Arial"/>
          <w:color w:val="auto"/>
          <w:sz w:val="24"/>
          <w:lang w:val="en-GB"/>
        </w:rPr>
        <w:t>Visualization Sketch</w:t>
      </w:r>
    </w:p>
    <w:p w14:paraId="79B064B6" w14:textId="77777777" w:rsidR="005A762A" w:rsidRDefault="005A762A" w:rsidP="00C4186B">
      <w:pPr>
        <w:spacing w:after="0"/>
        <w:jc w:val="center"/>
        <w:rPr>
          <w:rFonts w:ascii="Calibri" w:eastAsia="DejaVu Sans Condensed" w:hAnsi="Calibri"/>
          <w:highlight w:val="yellow"/>
          <w:lang w:val="en-GB"/>
        </w:rPr>
      </w:pPr>
    </w:p>
    <w:p w14:paraId="1CB31AE6" w14:textId="069332F7" w:rsidR="00BA2C6B" w:rsidRPr="006323E5" w:rsidRDefault="00C4186B" w:rsidP="00C4186B">
      <w:pPr>
        <w:spacing w:after="0"/>
        <w:jc w:val="center"/>
        <w:rPr>
          <w:rFonts w:ascii="Calibri" w:eastAsia="DejaVu Sans Condensed" w:hAnsi="Calibri"/>
        </w:rPr>
      </w:pPr>
      <w:r w:rsidRPr="006323E5">
        <w:rPr>
          <w:rFonts w:ascii="Calibri" w:eastAsia="DejaVu Sans Condensed" w:hAnsi="Calibri"/>
        </w:rPr>
        <w:t>G</w:t>
      </w:r>
      <w:r w:rsidR="002E7339" w:rsidRPr="006323E5">
        <w:rPr>
          <w:rFonts w:ascii="Calibri" w:eastAsia="DejaVu Sans Condensed" w:hAnsi="Calibri"/>
        </w:rPr>
        <w:t>22</w:t>
      </w:r>
      <w:r w:rsidRPr="006323E5">
        <w:rPr>
          <w:rFonts w:ascii="Calibri" w:eastAsia="DejaVu Sans Condensed" w:hAnsi="Calibri"/>
        </w:rPr>
        <w:t xml:space="preserve"> - A</w:t>
      </w:r>
    </w:p>
    <w:p w14:paraId="6DCCA238" w14:textId="3D972AC8" w:rsidR="007C1B19" w:rsidRPr="007C1B19" w:rsidRDefault="00572797" w:rsidP="007C1B19">
      <w:pPr>
        <w:pStyle w:val="ListParagraph"/>
        <w:keepNext/>
        <w:widowControl w:val="0"/>
        <w:numPr>
          <w:ilvl w:val="0"/>
          <w:numId w:val="14"/>
        </w:numPr>
        <w:suppressAutoHyphens/>
        <w:spacing w:before="240" w:after="120"/>
        <w:outlineLvl w:val="3"/>
        <w:rPr>
          <w:rFonts w:ascii="Calibri" w:eastAsia="DejaVu Sans Condensed" w:hAnsi="Calibri" w:cs="DejaVu Sans Condensed"/>
          <w:b/>
          <w:bCs/>
        </w:rPr>
      </w:pPr>
      <w:r w:rsidRPr="007C1B19">
        <w:rPr>
          <w:rFonts w:ascii="Calibri" w:eastAsia="DejaVu Sans Condensed" w:hAnsi="Calibri" w:cs="DejaVu Sans Condensed"/>
          <w:b/>
          <w:bCs/>
        </w:rPr>
        <w:t>Overview</w:t>
      </w:r>
    </w:p>
    <w:p w14:paraId="190BDEFD" w14:textId="69B6E615" w:rsidR="00C1235A" w:rsidRDefault="00173403" w:rsidP="00C1235A">
      <w:pPr>
        <w:widowControl w:val="0"/>
        <w:suppressAutoHyphens/>
        <w:spacing w:after="120"/>
        <w:jc w:val="both"/>
        <w:rPr>
          <w:rFonts w:ascii="Calibri" w:eastAsia="DejaVu Sans Condensed" w:hAnsi="Calibri"/>
          <w:lang w:val="en-GB"/>
        </w:rPr>
      </w:pPr>
      <w:r>
        <w:rPr>
          <w:noProof/>
          <w:lang w:val="en-GB"/>
        </w:rPr>
        <w:drawing>
          <wp:anchor distT="0" distB="0" distL="114300" distR="114300" simplePos="0" relativeHeight="251313664" behindDoc="0" locked="0" layoutInCell="1" allowOverlap="1" wp14:anchorId="74C8D10C" wp14:editId="3FE4D3B9">
            <wp:simplePos x="0" y="0"/>
            <wp:positionH relativeFrom="column">
              <wp:posOffset>2194560</wp:posOffset>
            </wp:positionH>
            <wp:positionV relativeFrom="paragraph">
              <wp:posOffset>7620</wp:posOffset>
            </wp:positionV>
            <wp:extent cx="3924300" cy="25781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iz_Sketch.jpeg"/>
                    <pic:cNvPicPr/>
                  </pic:nvPicPr>
                  <pic:blipFill>
                    <a:blip r:embed="rId6"/>
                    <a:stretch>
                      <a:fillRect/>
                    </a:stretch>
                  </pic:blipFill>
                  <pic:spPr>
                    <a:xfrm>
                      <a:off x="0" y="0"/>
                      <a:ext cx="3924300" cy="2578100"/>
                    </a:xfrm>
                    <a:prstGeom prst="rect">
                      <a:avLst/>
                    </a:prstGeom>
                  </pic:spPr>
                </pic:pic>
              </a:graphicData>
            </a:graphic>
            <wp14:sizeRelH relativeFrom="margin">
              <wp14:pctWidth>0</wp14:pctWidth>
            </wp14:sizeRelH>
            <wp14:sizeRelV relativeFrom="margin">
              <wp14:pctHeight>0</wp14:pctHeight>
            </wp14:sizeRelV>
          </wp:anchor>
        </w:drawing>
      </w:r>
      <w:r w:rsidR="00C1235A">
        <w:rPr>
          <w:rFonts w:ascii="Calibri" w:eastAsia="DejaVu Sans Condensed" w:hAnsi="Calibri"/>
          <w:lang w:val="en-GB"/>
        </w:rPr>
        <w:t>We</w:t>
      </w:r>
      <w:r w:rsidR="00C1235A">
        <w:rPr>
          <w:rFonts w:ascii="Calibri" w:eastAsia="DejaVu Sans Condensed" w:hAnsi="Calibri"/>
          <w:lang w:val="en-GB"/>
        </w:rPr>
        <w:t xml:space="preserve"> </w:t>
      </w:r>
      <w:r w:rsidR="00C1235A">
        <w:rPr>
          <w:rFonts w:ascii="Calibri" w:eastAsia="DejaVu Sans Condensed" w:hAnsi="Calibri"/>
          <w:lang w:val="en-GB"/>
        </w:rPr>
        <w:t xml:space="preserve">start by </w:t>
      </w:r>
      <w:r w:rsidR="00C1235A">
        <w:rPr>
          <w:rFonts w:ascii="Calibri" w:eastAsia="DejaVu Sans Condensed" w:hAnsi="Calibri"/>
          <w:lang w:val="en-GB"/>
        </w:rPr>
        <w:t>hav</w:t>
      </w:r>
      <w:r w:rsidR="00C1235A">
        <w:rPr>
          <w:rFonts w:ascii="Calibri" w:eastAsia="DejaVu Sans Condensed" w:hAnsi="Calibri"/>
          <w:lang w:val="en-GB"/>
        </w:rPr>
        <w:t>ing</w:t>
      </w:r>
      <w:r w:rsidR="00C1235A">
        <w:rPr>
          <w:rFonts w:ascii="Calibri" w:eastAsia="DejaVu Sans Condensed" w:hAnsi="Calibri"/>
          <w:lang w:val="en-GB"/>
        </w:rPr>
        <w:t xml:space="preserve"> a slicer where the user can select the habits he wants to analyse. And a slider to limit the years being analysed. </w:t>
      </w:r>
    </w:p>
    <w:p w14:paraId="6DACCB9B" w14:textId="18AAC0E6" w:rsidR="00C1235A" w:rsidRDefault="00C1235A" w:rsidP="00572797">
      <w:pPr>
        <w:widowControl w:val="0"/>
        <w:suppressAutoHyphens/>
        <w:spacing w:after="120"/>
        <w:jc w:val="both"/>
        <w:rPr>
          <w:rFonts w:ascii="Calibri" w:eastAsia="DejaVu Sans Condensed" w:hAnsi="Calibri"/>
          <w:lang w:val="en-GB"/>
        </w:rPr>
      </w:pPr>
      <w:r>
        <w:rPr>
          <w:rFonts w:ascii="Calibri" w:eastAsia="DejaVu Sans Condensed" w:hAnsi="Calibri"/>
          <w:lang w:val="en-GB"/>
        </w:rPr>
        <w:t>The data being shown is all connected, which means that when a user moves a slicer or slider the data being shown changes in all the idioms.</w:t>
      </w:r>
    </w:p>
    <w:p w14:paraId="3C816824" w14:textId="208FCE5C" w:rsidR="002E7339" w:rsidRDefault="002E7339" w:rsidP="00572797">
      <w:pPr>
        <w:widowControl w:val="0"/>
        <w:suppressAutoHyphens/>
        <w:spacing w:after="120"/>
        <w:jc w:val="both"/>
        <w:rPr>
          <w:rFonts w:ascii="Calibri" w:eastAsia="DejaVu Sans Condensed" w:hAnsi="Calibri"/>
          <w:lang w:val="en-GB"/>
        </w:rPr>
      </w:pPr>
      <w:r>
        <w:rPr>
          <w:rFonts w:ascii="Calibri" w:eastAsia="DejaVu Sans Condensed" w:hAnsi="Calibri"/>
          <w:lang w:val="en-GB"/>
        </w:rPr>
        <w:t>We have the following idioms:</w:t>
      </w:r>
    </w:p>
    <w:p w14:paraId="6F301100" w14:textId="303889E7" w:rsidR="002E7339" w:rsidRDefault="002E7339" w:rsidP="002E7339">
      <w:pPr>
        <w:pStyle w:val="ListParagraph"/>
        <w:widowControl w:val="0"/>
        <w:numPr>
          <w:ilvl w:val="0"/>
          <w:numId w:val="10"/>
        </w:numPr>
        <w:suppressAutoHyphens/>
        <w:spacing w:after="120"/>
        <w:jc w:val="both"/>
        <w:rPr>
          <w:rFonts w:ascii="Calibri" w:eastAsia="DejaVu Sans Condensed" w:hAnsi="Calibri"/>
          <w:lang w:val="en-GB"/>
        </w:rPr>
      </w:pPr>
      <w:r>
        <w:rPr>
          <w:rFonts w:ascii="Calibri" w:eastAsia="DejaVu Sans Condensed" w:hAnsi="Calibri"/>
          <w:lang w:val="en-GB"/>
        </w:rPr>
        <w:t>Choropleth map</w:t>
      </w:r>
    </w:p>
    <w:p w14:paraId="040F430E" w14:textId="47FBAF12" w:rsidR="00C1235A" w:rsidRDefault="00C1235A" w:rsidP="00C1235A">
      <w:pPr>
        <w:pStyle w:val="ListParagraph"/>
        <w:widowControl w:val="0"/>
        <w:suppressAutoHyphens/>
        <w:spacing w:after="120"/>
        <w:jc w:val="both"/>
        <w:rPr>
          <w:rFonts w:ascii="Calibri" w:eastAsia="DejaVu Sans Condensed" w:hAnsi="Calibri"/>
          <w:lang w:val="en-GB"/>
        </w:rPr>
      </w:pPr>
      <w:r>
        <w:rPr>
          <w:rFonts w:ascii="Calibri" w:eastAsia="DejaVu Sans Condensed" w:hAnsi="Calibri"/>
          <w:lang w:val="en-GB"/>
        </w:rPr>
        <w:t>This map will change the colour based</w:t>
      </w:r>
      <w:r w:rsidR="003B5488">
        <w:rPr>
          <w:rFonts w:ascii="Calibri" w:eastAsia="DejaVu Sans Condensed" w:hAnsi="Calibri"/>
          <w:lang w:val="en-GB"/>
        </w:rPr>
        <w:t xml:space="preserve"> on the </w:t>
      </w:r>
      <w:r w:rsidR="00A54F6F">
        <w:rPr>
          <w:rFonts w:ascii="Calibri" w:eastAsia="DejaVu Sans Condensed" w:hAnsi="Calibri"/>
          <w:lang w:val="en-GB"/>
        </w:rPr>
        <w:t>health factors</w:t>
      </w:r>
      <w:r w:rsidR="003B5488">
        <w:rPr>
          <w:rFonts w:ascii="Calibri" w:eastAsia="DejaVu Sans Condensed" w:hAnsi="Calibri"/>
          <w:lang w:val="en-GB"/>
        </w:rPr>
        <w:t xml:space="preserve"> selected on the slicer described above.</w:t>
      </w:r>
    </w:p>
    <w:p w14:paraId="2211126D" w14:textId="207E1A85" w:rsidR="00C1235A" w:rsidRDefault="003B5488" w:rsidP="00C1235A">
      <w:pPr>
        <w:pStyle w:val="ListParagraph"/>
        <w:widowControl w:val="0"/>
        <w:suppressAutoHyphens/>
        <w:spacing w:after="120"/>
        <w:jc w:val="both"/>
        <w:rPr>
          <w:rFonts w:ascii="Calibri" w:eastAsia="DejaVu Sans Condensed" w:hAnsi="Calibri"/>
          <w:lang w:val="en-GB"/>
        </w:rPr>
      </w:pPr>
      <w:r>
        <w:rPr>
          <w:rFonts w:ascii="Calibri" w:eastAsia="DejaVu Sans Condensed" w:hAnsi="Calibri"/>
          <w:lang w:val="en-GB"/>
        </w:rPr>
        <w:t xml:space="preserve">The user can then use the map </w:t>
      </w:r>
      <w:r w:rsidR="00C1235A">
        <w:rPr>
          <w:rFonts w:ascii="Calibri" w:eastAsia="DejaVu Sans Condensed" w:hAnsi="Calibri"/>
          <w:lang w:val="en-GB"/>
        </w:rPr>
        <w:t>as a slicer</w:t>
      </w:r>
      <w:r>
        <w:rPr>
          <w:rFonts w:ascii="Calibri" w:eastAsia="DejaVu Sans Condensed" w:hAnsi="Calibri"/>
          <w:lang w:val="en-GB"/>
        </w:rPr>
        <w:t>,</w:t>
      </w:r>
      <w:r w:rsidR="00C1235A">
        <w:rPr>
          <w:rFonts w:ascii="Calibri" w:eastAsia="DejaVu Sans Condensed" w:hAnsi="Calibri"/>
          <w:lang w:val="en-GB"/>
        </w:rPr>
        <w:t xml:space="preserve"> where </w:t>
      </w:r>
      <w:r>
        <w:rPr>
          <w:rFonts w:ascii="Calibri" w:eastAsia="DejaVu Sans Condensed" w:hAnsi="Calibri"/>
          <w:lang w:val="en-GB"/>
        </w:rPr>
        <w:t xml:space="preserve">he </w:t>
      </w:r>
      <w:r w:rsidR="00C1235A">
        <w:rPr>
          <w:rFonts w:ascii="Calibri" w:eastAsia="DejaVu Sans Condensed" w:hAnsi="Calibri"/>
          <w:lang w:val="en-GB"/>
        </w:rPr>
        <w:t xml:space="preserve">can </w:t>
      </w:r>
      <w:r w:rsidR="00C1235A">
        <w:rPr>
          <w:rFonts w:ascii="Calibri" w:eastAsia="DejaVu Sans Condensed" w:hAnsi="Calibri"/>
          <w:lang w:val="en-GB"/>
        </w:rPr>
        <w:t>click</w:t>
      </w:r>
      <w:r w:rsidR="00C1235A">
        <w:rPr>
          <w:rFonts w:ascii="Calibri" w:eastAsia="DejaVu Sans Condensed" w:hAnsi="Calibri"/>
          <w:lang w:val="en-GB"/>
        </w:rPr>
        <w:t xml:space="preserve"> a country </w:t>
      </w:r>
      <w:r w:rsidR="00C1235A">
        <w:rPr>
          <w:rFonts w:ascii="Calibri" w:eastAsia="DejaVu Sans Condensed" w:hAnsi="Calibri"/>
          <w:lang w:val="en-GB"/>
        </w:rPr>
        <w:t xml:space="preserve">to </w:t>
      </w:r>
      <w:r w:rsidR="00490491">
        <w:rPr>
          <w:rFonts w:ascii="Calibri" w:eastAsia="DejaVu Sans Condensed" w:hAnsi="Calibri"/>
          <w:lang w:val="en-GB"/>
        </w:rPr>
        <w:t>highlight</w:t>
      </w:r>
      <w:r w:rsidR="00C1235A">
        <w:rPr>
          <w:rFonts w:ascii="Calibri" w:eastAsia="DejaVu Sans Condensed" w:hAnsi="Calibri"/>
          <w:lang w:val="en-GB"/>
        </w:rPr>
        <w:t xml:space="preserve"> the data being shown</w:t>
      </w:r>
      <w:r w:rsidR="00C1235A">
        <w:rPr>
          <w:rFonts w:ascii="Calibri" w:eastAsia="DejaVu Sans Condensed" w:hAnsi="Calibri"/>
          <w:lang w:val="en-GB"/>
        </w:rPr>
        <w:t xml:space="preserve"> to that country</w:t>
      </w:r>
      <w:r w:rsidR="00C1235A">
        <w:rPr>
          <w:rFonts w:ascii="Calibri" w:eastAsia="DejaVu Sans Condensed" w:hAnsi="Calibri"/>
          <w:lang w:val="en-GB"/>
        </w:rPr>
        <w:t>.</w:t>
      </w:r>
    </w:p>
    <w:p w14:paraId="0EDA0F24" w14:textId="77777777" w:rsidR="00C1235A" w:rsidRDefault="00C1235A" w:rsidP="00C1235A">
      <w:pPr>
        <w:pStyle w:val="ListParagraph"/>
        <w:widowControl w:val="0"/>
        <w:numPr>
          <w:ilvl w:val="0"/>
          <w:numId w:val="10"/>
        </w:numPr>
        <w:suppressAutoHyphens/>
        <w:spacing w:after="120"/>
        <w:jc w:val="both"/>
        <w:rPr>
          <w:rFonts w:ascii="Calibri" w:eastAsia="DejaVu Sans Condensed" w:hAnsi="Calibri"/>
          <w:lang w:val="en-GB"/>
        </w:rPr>
      </w:pPr>
      <w:r>
        <w:rPr>
          <w:rFonts w:ascii="Calibri" w:eastAsia="DejaVu Sans Condensed" w:hAnsi="Calibri"/>
          <w:lang w:val="en-GB"/>
        </w:rPr>
        <w:t>Scatter plot</w:t>
      </w:r>
    </w:p>
    <w:p w14:paraId="6EB3A882" w14:textId="7365F2BB" w:rsidR="00C1235A" w:rsidRPr="00C1235A" w:rsidRDefault="00C1235A" w:rsidP="00C1235A">
      <w:pPr>
        <w:pStyle w:val="ListParagraph"/>
        <w:widowControl w:val="0"/>
        <w:suppressAutoHyphens/>
        <w:spacing w:after="120"/>
        <w:jc w:val="both"/>
        <w:rPr>
          <w:rFonts w:ascii="Calibri" w:eastAsia="DejaVu Sans Condensed" w:hAnsi="Calibri"/>
          <w:lang w:val="en-GB"/>
        </w:rPr>
      </w:pPr>
      <w:r>
        <w:rPr>
          <w:rFonts w:ascii="Calibri" w:eastAsia="DejaVu Sans Condensed" w:hAnsi="Calibri"/>
          <w:lang w:val="en-GB"/>
        </w:rPr>
        <w:t xml:space="preserve">We’ll have 1 scatter plot per each </w:t>
      </w:r>
      <w:r>
        <w:rPr>
          <w:rFonts w:ascii="Calibri" w:eastAsia="DejaVu Sans Condensed" w:hAnsi="Calibri"/>
          <w:lang w:val="en-GB"/>
        </w:rPr>
        <w:t>variable of health being analysed. This means we have 7 different scatter plots pilled on top of each other. On the x axis we have the health factor and on the y axis we have the habit</w:t>
      </w:r>
      <w:r w:rsidR="003B5488">
        <w:rPr>
          <w:rFonts w:ascii="Calibri" w:eastAsia="DejaVu Sans Condensed" w:hAnsi="Calibri"/>
          <w:lang w:val="en-GB"/>
        </w:rPr>
        <w:t xml:space="preserve"> selected on the slicer described above. The point of the country selected on the choropleth map will glow so the user can identify the country selected and compare it to the rest of the countries.</w:t>
      </w:r>
      <w:r w:rsidR="006323E5">
        <w:rPr>
          <w:rFonts w:ascii="Calibri" w:eastAsia="DejaVu Sans Condensed" w:hAnsi="Calibri"/>
          <w:lang w:val="en-GB"/>
        </w:rPr>
        <w:t xml:space="preserve"> You can also click or hover over a dot to see what country it is.</w:t>
      </w:r>
    </w:p>
    <w:p w14:paraId="19499393" w14:textId="7B5220D8" w:rsidR="002E7339" w:rsidRDefault="002E7339" w:rsidP="002E7339">
      <w:pPr>
        <w:pStyle w:val="ListParagraph"/>
        <w:widowControl w:val="0"/>
        <w:numPr>
          <w:ilvl w:val="0"/>
          <w:numId w:val="10"/>
        </w:numPr>
        <w:suppressAutoHyphens/>
        <w:spacing w:after="120"/>
        <w:jc w:val="both"/>
        <w:rPr>
          <w:rFonts w:ascii="Calibri" w:eastAsia="DejaVu Sans Condensed" w:hAnsi="Calibri"/>
          <w:lang w:val="en-GB"/>
        </w:rPr>
      </w:pPr>
      <w:r>
        <w:rPr>
          <w:rFonts w:ascii="Calibri" w:eastAsia="DejaVu Sans Condensed" w:hAnsi="Calibri"/>
          <w:lang w:val="en-GB"/>
        </w:rPr>
        <w:t>Star plot</w:t>
      </w:r>
    </w:p>
    <w:p w14:paraId="18C2FFA6" w14:textId="6F86EA60" w:rsidR="00C1235A" w:rsidRDefault="003B5488" w:rsidP="00C1235A">
      <w:pPr>
        <w:pStyle w:val="ListParagraph"/>
        <w:widowControl w:val="0"/>
        <w:suppressAutoHyphens/>
        <w:spacing w:after="120"/>
        <w:jc w:val="both"/>
        <w:rPr>
          <w:rFonts w:ascii="Calibri" w:eastAsia="DejaVu Sans Condensed" w:hAnsi="Calibri"/>
          <w:lang w:val="en-GB"/>
        </w:rPr>
      </w:pPr>
      <w:r>
        <w:rPr>
          <w:rFonts w:ascii="Calibri" w:eastAsia="DejaVu Sans Condensed" w:hAnsi="Calibri"/>
          <w:lang w:val="en-GB"/>
        </w:rPr>
        <w:t xml:space="preserve">In this plot we’ll have the correlation coefficient of each health variable with the variable selected on the slicer. </w:t>
      </w:r>
    </w:p>
    <w:p w14:paraId="777976D7" w14:textId="1C096C35" w:rsidR="002E7339" w:rsidRDefault="002E7339" w:rsidP="002E7339">
      <w:pPr>
        <w:pStyle w:val="ListParagraph"/>
        <w:widowControl w:val="0"/>
        <w:numPr>
          <w:ilvl w:val="0"/>
          <w:numId w:val="10"/>
        </w:numPr>
        <w:suppressAutoHyphens/>
        <w:spacing w:after="120"/>
        <w:jc w:val="both"/>
        <w:rPr>
          <w:rFonts w:ascii="Calibri" w:eastAsia="DejaVu Sans Condensed" w:hAnsi="Calibri"/>
          <w:lang w:val="en-GB"/>
        </w:rPr>
      </w:pPr>
      <w:r>
        <w:rPr>
          <w:rFonts w:ascii="Calibri" w:eastAsia="DejaVu Sans Condensed" w:hAnsi="Calibri"/>
          <w:lang w:val="en-GB"/>
        </w:rPr>
        <w:t>Violin plot</w:t>
      </w:r>
    </w:p>
    <w:p w14:paraId="41EEFB99" w14:textId="6652DECB" w:rsidR="00F4396E" w:rsidRPr="00F4396E" w:rsidRDefault="003B5488" w:rsidP="00F4396E">
      <w:pPr>
        <w:pStyle w:val="ListParagraph"/>
        <w:widowControl w:val="0"/>
        <w:suppressAutoHyphens/>
        <w:spacing w:after="120"/>
        <w:jc w:val="both"/>
        <w:rPr>
          <w:rFonts w:ascii="Calibri" w:eastAsia="DejaVu Sans Condensed" w:hAnsi="Calibri"/>
          <w:lang w:val="en-GB"/>
        </w:rPr>
      </w:pPr>
      <w:r>
        <w:rPr>
          <w:rFonts w:ascii="Calibri" w:eastAsia="DejaVu Sans Condensed" w:hAnsi="Calibri"/>
          <w:lang w:val="en-GB"/>
        </w:rPr>
        <w:t xml:space="preserve">Here once again we’ll have a violin plot per each health variable, which means we’ll have seven different violin plots. Each violin plot will show the distribution of countries in relation with one of the health variables. </w:t>
      </w:r>
    </w:p>
    <w:p w14:paraId="6D5B3B00" w14:textId="0769C23E" w:rsidR="00F4396E" w:rsidRPr="00F4396E" w:rsidRDefault="00F4396E" w:rsidP="00F4396E">
      <w:pPr>
        <w:pStyle w:val="ListParagraph"/>
        <w:widowControl w:val="0"/>
        <w:numPr>
          <w:ilvl w:val="0"/>
          <w:numId w:val="10"/>
        </w:numPr>
        <w:suppressAutoHyphens/>
        <w:spacing w:after="120"/>
        <w:jc w:val="both"/>
        <w:rPr>
          <w:rFonts w:ascii="Calibri" w:eastAsia="DejaVu Sans Condensed" w:hAnsi="Calibri"/>
          <w:lang w:val="en-GB"/>
        </w:rPr>
      </w:pPr>
      <w:r w:rsidRPr="00F4396E">
        <w:rPr>
          <w:rFonts w:ascii="Calibri" w:eastAsia="DejaVu Sans Condensed" w:hAnsi="Calibri" w:cs="DejaVu Sans Condensed"/>
          <w:lang w:val="en-GB"/>
        </w:rPr>
        <w:t>Health influencer slider</w:t>
      </w:r>
    </w:p>
    <w:p w14:paraId="14D65F7E" w14:textId="2FDC96F8" w:rsidR="00F4396E" w:rsidRPr="00C64CEB" w:rsidRDefault="00F4396E" w:rsidP="00F4396E">
      <w:pPr>
        <w:pStyle w:val="ListParagraph"/>
        <w:keepNext/>
        <w:widowControl w:val="0"/>
        <w:suppressAutoHyphens/>
        <w:spacing w:before="240" w:after="120"/>
        <w:outlineLvl w:val="3"/>
        <w:rPr>
          <w:rFonts w:ascii="Calibri" w:eastAsia="DejaVu Sans Condensed" w:hAnsi="Calibri" w:cs="DejaVu Sans Condensed"/>
        </w:rPr>
      </w:pPr>
      <w:r>
        <w:rPr>
          <w:rFonts w:ascii="Calibri" w:eastAsia="DejaVu Sans Condensed" w:hAnsi="Calibri" w:cs="DejaVu Sans Condensed"/>
        </w:rPr>
        <w:t>You can use this to select the health influencer you want to analyze with more care.</w:t>
      </w:r>
    </w:p>
    <w:p w14:paraId="7F1A1506" w14:textId="73D6241A" w:rsidR="00F4396E" w:rsidRDefault="00F4396E" w:rsidP="00F4396E">
      <w:pPr>
        <w:pStyle w:val="ListParagraph"/>
        <w:keepNext/>
        <w:widowControl w:val="0"/>
        <w:numPr>
          <w:ilvl w:val="0"/>
          <w:numId w:val="10"/>
        </w:numPr>
        <w:suppressAutoHyphens/>
        <w:spacing w:before="240" w:after="120"/>
        <w:outlineLvl w:val="3"/>
        <w:rPr>
          <w:rFonts w:ascii="Calibri" w:eastAsia="DejaVu Sans Condensed" w:hAnsi="Calibri" w:cs="DejaVu Sans Condensed"/>
          <w:lang w:val="en-GB"/>
        </w:rPr>
      </w:pPr>
      <w:r>
        <w:rPr>
          <w:rFonts w:ascii="Calibri" w:eastAsia="DejaVu Sans Condensed" w:hAnsi="Calibri" w:cs="DejaVu Sans Condensed"/>
          <w:lang w:val="en-GB"/>
        </w:rPr>
        <w:t xml:space="preserve">Health influencer </w:t>
      </w:r>
      <w:r>
        <w:rPr>
          <w:rFonts w:ascii="Calibri" w:eastAsia="DejaVu Sans Condensed" w:hAnsi="Calibri" w:cs="DejaVu Sans Condensed"/>
          <w:lang w:val="en-GB"/>
        </w:rPr>
        <w:t>label</w:t>
      </w:r>
    </w:p>
    <w:p w14:paraId="26A5867C" w14:textId="72F9D081" w:rsidR="00F4396E" w:rsidRPr="00C64CEB" w:rsidRDefault="00F4396E" w:rsidP="00F4396E">
      <w:pPr>
        <w:pStyle w:val="ListParagraph"/>
        <w:keepNext/>
        <w:widowControl w:val="0"/>
        <w:suppressAutoHyphens/>
        <w:spacing w:before="240" w:after="120"/>
        <w:outlineLvl w:val="3"/>
        <w:rPr>
          <w:rFonts w:ascii="Calibri" w:eastAsia="DejaVu Sans Condensed" w:hAnsi="Calibri" w:cs="DejaVu Sans Condensed"/>
        </w:rPr>
      </w:pPr>
      <w:r>
        <w:rPr>
          <w:rFonts w:ascii="Calibri" w:eastAsia="DejaVu Sans Condensed" w:hAnsi="Calibri" w:cs="DejaVu Sans Condensed"/>
        </w:rPr>
        <w:t>This serves as a label for the icons close to the plots, so the user can understand which data is in the plots</w:t>
      </w:r>
    </w:p>
    <w:p w14:paraId="37250DE7" w14:textId="77777777" w:rsidR="00F4396E" w:rsidRDefault="00F4396E" w:rsidP="00F4396E">
      <w:pPr>
        <w:pStyle w:val="ListParagraph"/>
        <w:keepNext/>
        <w:widowControl w:val="0"/>
        <w:numPr>
          <w:ilvl w:val="0"/>
          <w:numId w:val="10"/>
        </w:numPr>
        <w:suppressAutoHyphens/>
        <w:spacing w:before="240" w:after="120"/>
        <w:outlineLvl w:val="3"/>
        <w:rPr>
          <w:rFonts w:ascii="Calibri" w:eastAsia="DejaVu Sans Condensed" w:hAnsi="Calibri" w:cs="DejaVu Sans Condensed"/>
          <w:lang w:val="en-GB"/>
        </w:rPr>
      </w:pPr>
      <w:r>
        <w:rPr>
          <w:rFonts w:ascii="Calibri" w:eastAsia="DejaVu Sans Condensed" w:hAnsi="Calibri" w:cs="DejaVu Sans Condensed"/>
          <w:lang w:val="en-GB"/>
        </w:rPr>
        <w:t>Years slider</w:t>
      </w:r>
    </w:p>
    <w:p w14:paraId="190B9B8D" w14:textId="67B73B8B" w:rsidR="00F4396E" w:rsidRPr="00F4396E" w:rsidRDefault="00F4396E" w:rsidP="00F4396E">
      <w:pPr>
        <w:pStyle w:val="ListParagraph"/>
        <w:keepNext/>
        <w:widowControl w:val="0"/>
        <w:suppressAutoHyphens/>
        <w:spacing w:before="240" w:after="120"/>
        <w:outlineLvl w:val="3"/>
        <w:rPr>
          <w:rFonts w:ascii="Calibri" w:eastAsia="DejaVu Sans Condensed" w:hAnsi="Calibri" w:cs="DejaVu Sans Condensed"/>
          <w:lang w:val="en-GB"/>
        </w:rPr>
      </w:pPr>
      <w:r>
        <w:rPr>
          <w:rFonts w:ascii="Calibri" w:eastAsia="DejaVu Sans Condensed" w:hAnsi="Calibri" w:cs="DejaVu Sans Condensed"/>
        </w:rPr>
        <w:t>This allows the user to select the year he wants to analyze.</w:t>
      </w:r>
    </w:p>
    <w:p w14:paraId="2594BFDF" w14:textId="5D7D195D" w:rsidR="00BA2C6B" w:rsidRPr="003B5488" w:rsidRDefault="00572797" w:rsidP="00BA2C6B">
      <w:pPr>
        <w:keepNext/>
        <w:widowControl w:val="0"/>
        <w:suppressAutoHyphens/>
        <w:spacing w:before="240" w:after="120"/>
        <w:outlineLvl w:val="3"/>
        <w:rPr>
          <w:rFonts w:ascii="Calibri" w:eastAsia="DejaVu Sans Condensed" w:hAnsi="Calibri" w:cs="DejaVu Sans Condensed"/>
          <w:b/>
          <w:bCs/>
          <w:lang w:val="pt-PT"/>
        </w:rPr>
      </w:pPr>
      <w:r w:rsidRPr="003B5488">
        <w:rPr>
          <w:rFonts w:ascii="Calibri" w:eastAsia="DejaVu Sans Condensed" w:hAnsi="Calibri" w:cs="DejaVu Sans Condensed"/>
          <w:b/>
          <w:bCs/>
          <w:lang w:val="pt-PT"/>
        </w:rPr>
        <w:t>2</w:t>
      </w:r>
      <w:r w:rsidR="00C4186B" w:rsidRPr="003B5488">
        <w:rPr>
          <w:rFonts w:ascii="Calibri" w:eastAsia="DejaVu Sans Condensed" w:hAnsi="Calibri" w:cs="DejaVu Sans Condensed"/>
          <w:b/>
          <w:bCs/>
          <w:lang w:val="pt-PT"/>
        </w:rPr>
        <w:t xml:space="preserve">. </w:t>
      </w:r>
      <w:r w:rsidR="009D7C87" w:rsidRPr="003B5488">
        <w:rPr>
          <w:rFonts w:ascii="Calibri" w:eastAsia="DejaVu Sans Condensed" w:hAnsi="Calibri" w:cs="DejaVu Sans Condensed"/>
          <w:b/>
          <w:bCs/>
          <w:lang w:val="pt-PT"/>
        </w:rPr>
        <w:t>Visual Encoding</w:t>
      </w:r>
    </w:p>
    <w:p w14:paraId="7ECA2C90" w14:textId="26F9DBA3" w:rsidR="000730BF" w:rsidRDefault="000730BF" w:rsidP="000730BF">
      <w:pPr>
        <w:pStyle w:val="ListParagraph"/>
        <w:widowControl w:val="0"/>
        <w:numPr>
          <w:ilvl w:val="0"/>
          <w:numId w:val="12"/>
        </w:numPr>
        <w:suppressAutoHyphens/>
        <w:spacing w:after="120"/>
        <w:jc w:val="both"/>
        <w:rPr>
          <w:rFonts w:ascii="Calibri" w:eastAsia="DejaVu Sans Condensed" w:hAnsi="Calibri"/>
          <w:lang w:val="en-GB"/>
        </w:rPr>
      </w:pPr>
      <w:r>
        <w:rPr>
          <w:rFonts w:ascii="Calibri" w:eastAsia="DejaVu Sans Condensed" w:hAnsi="Calibri"/>
          <w:lang w:val="en-GB"/>
        </w:rPr>
        <w:t>Choropleth map</w:t>
      </w:r>
    </w:p>
    <w:p w14:paraId="4A4D853D" w14:textId="60E345E8" w:rsidR="00F4396E" w:rsidRPr="00F4396E" w:rsidRDefault="00F4396E" w:rsidP="00F4396E">
      <w:pPr>
        <w:pStyle w:val="ListParagraph"/>
        <w:widowControl w:val="0"/>
        <w:suppressAutoHyphens/>
        <w:spacing w:after="120"/>
        <w:jc w:val="both"/>
        <w:rPr>
          <w:rFonts w:ascii="Calibri" w:eastAsia="DejaVu Sans Condensed" w:hAnsi="Calibri"/>
        </w:rPr>
      </w:pPr>
      <w:r w:rsidRPr="00F4396E">
        <w:rPr>
          <w:rFonts w:ascii="Calibri" w:eastAsia="DejaVu Sans Condensed" w:hAnsi="Calibri"/>
        </w:rPr>
        <w:t xml:space="preserve">Marks -&gt; </w:t>
      </w:r>
      <w:r w:rsidRPr="00F4396E">
        <w:rPr>
          <w:rFonts w:ascii="Calibri" w:eastAsia="DejaVu Sans Condensed" w:hAnsi="Calibri"/>
        </w:rPr>
        <w:t>p</w:t>
      </w:r>
      <w:r w:rsidRPr="00F4396E">
        <w:rPr>
          <w:rFonts w:ascii="Calibri" w:eastAsia="DejaVu Sans Condensed" w:hAnsi="Calibri"/>
        </w:rPr>
        <w:t xml:space="preserve">oint: </w:t>
      </w:r>
      <w:r w:rsidR="00B52090">
        <w:rPr>
          <w:rFonts w:ascii="Calibri" w:eastAsia="DejaVu Sans Condensed" w:hAnsi="Calibri"/>
        </w:rPr>
        <w:t>R</w:t>
      </w:r>
      <w:r w:rsidRPr="00F4396E">
        <w:rPr>
          <w:rFonts w:ascii="Calibri" w:eastAsia="DejaVu Sans Condensed" w:hAnsi="Calibri"/>
        </w:rPr>
        <w:t xml:space="preserve">epresents a pair (health variable, health influencer) </w:t>
      </w:r>
    </w:p>
    <w:p w14:paraId="1AFD4B7B" w14:textId="6547FD84" w:rsidR="00F4396E" w:rsidRPr="00F4396E" w:rsidRDefault="00F4396E" w:rsidP="00F4396E">
      <w:pPr>
        <w:pStyle w:val="ListParagraph"/>
        <w:widowControl w:val="0"/>
        <w:suppressAutoHyphens/>
        <w:spacing w:after="120"/>
        <w:jc w:val="both"/>
        <w:rPr>
          <w:rFonts w:ascii="Calibri" w:eastAsia="DejaVu Sans Condensed" w:hAnsi="Calibri"/>
        </w:rPr>
      </w:pPr>
      <w:r w:rsidRPr="00F4396E">
        <w:rPr>
          <w:rFonts w:ascii="Calibri" w:eastAsia="DejaVu Sans Condensed" w:hAnsi="Calibri"/>
        </w:rPr>
        <w:lastRenderedPageBreak/>
        <w:t>Marks -&gt;</w:t>
      </w:r>
      <w:r>
        <w:rPr>
          <w:rFonts w:ascii="Calibri" w:eastAsia="DejaVu Sans Condensed" w:hAnsi="Calibri"/>
        </w:rPr>
        <w:t xml:space="preserve"> </w:t>
      </w:r>
      <w:r w:rsidRPr="00F4396E">
        <w:rPr>
          <w:rFonts w:ascii="Calibri" w:eastAsia="DejaVu Sans Condensed" w:hAnsi="Calibri"/>
        </w:rPr>
        <w:t>l</w:t>
      </w:r>
      <w:r w:rsidRPr="00F4396E">
        <w:rPr>
          <w:rFonts w:ascii="Calibri" w:eastAsia="DejaVu Sans Condensed" w:hAnsi="Calibri"/>
        </w:rPr>
        <w:t xml:space="preserve">ine: </w:t>
      </w:r>
      <w:r w:rsidR="00B52090">
        <w:rPr>
          <w:rFonts w:ascii="Calibri" w:eastAsia="DejaVu Sans Condensed" w:hAnsi="Calibri"/>
        </w:rPr>
        <w:t>R</w:t>
      </w:r>
      <w:r w:rsidRPr="00F4396E">
        <w:rPr>
          <w:rFonts w:ascii="Calibri" w:eastAsia="DejaVu Sans Condensed" w:hAnsi="Calibri"/>
        </w:rPr>
        <w:t>epresents the linear approximation of the scatterplot between the 2 variables.</w:t>
      </w:r>
    </w:p>
    <w:p w14:paraId="5A6BC14C" w14:textId="77777777" w:rsidR="00452925" w:rsidRPr="00F4396E" w:rsidRDefault="00452925" w:rsidP="00452925">
      <w:pPr>
        <w:pStyle w:val="ListParagraph"/>
        <w:widowControl w:val="0"/>
        <w:suppressAutoHyphens/>
        <w:spacing w:after="120"/>
        <w:jc w:val="both"/>
        <w:rPr>
          <w:rFonts w:ascii="Calibri" w:eastAsia="DejaVu Sans Condensed" w:hAnsi="Calibri"/>
        </w:rPr>
      </w:pPr>
    </w:p>
    <w:p w14:paraId="2F654F23" w14:textId="77BCC6DD" w:rsidR="000730BF" w:rsidRDefault="000730BF" w:rsidP="000730BF">
      <w:pPr>
        <w:pStyle w:val="ListParagraph"/>
        <w:widowControl w:val="0"/>
        <w:numPr>
          <w:ilvl w:val="0"/>
          <w:numId w:val="12"/>
        </w:numPr>
        <w:suppressAutoHyphens/>
        <w:spacing w:after="120"/>
        <w:jc w:val="both"/>
        <w:rPr>
          <w:rFonts w:ascii="Calibri" w:eastAsia="DejaVu Sans Condensed" w:hAnsi="Calibri"/>
          <w:lang w:val="en-GB"/>
        </w:rPr>
      </w:pPr>
      <w:r>
        <w:rPr>
          <w:rFonts w:ascii="Calibri" w:eastAsia="DejaVu Sans Condensed" w:hAnsi="Calibri"/>
          <w:lang w:val="en-GB"/>
        </w:rPr>
        <w:t>Scatter plot</w:t>
      </w:r>
    </w:p>
    <w:p w14:paraId="5DFE4D74" w14:textId="401CF2AC" w:rsidR="00C64CEB" w:rsidRPr="00C64CEB" w:rsidRDefault="00C64CEB" w:rsidP="00C64CEB">
      <w:pPr>
        <w:pStyle w:val="ListParagraph"/>
        <w:widowControl w:val="0"/>
        <w:suppressAutoHyphens/>
        <w:spacing w:after="120"/>
        <w:jc w:val="both"/>
        <w:rPr>
          <w:rFonts w:ascii="Calibri" w:eastAsia="DejaVu Sans Condensed" w:hAnsi="Calibri"/>
        </w:rPr>
      </w:pPr>
      <w:r w:rsidRPr="00C64CEB">
        <w:rPr>
          <w:rFonts w:ascii="Calibri" w:eastAsia="DejaVu Sans Condensed" w:hAnsi="Calibri"/>
        </w:rPr>
        <w:t xml:space="preserve">Marks -&gt; </w:t>
      </w:r>
      <w:r w:rsidR="00F4396E" w:rsidRPr="00F4396E">
        <w:rPr>
          <w:rFonts w:ascii="Calibri" w:eastAsia="DejaVu Sans Condensed" w:hAnsi="Calibri"/>
        </w:rPr>
        <w:t>p</w:t>
      </w:r>
      <w:r w:rsidRPr="00C64CEB">
        <w:rPr>
          <w:rFonts w:ascii="Calibri" w:eastAsia="DejaVu Sans Condensed" w:hAnsi="Calibri"/>
        </w:rPr>
        <w:t xml:space="preserve">oint: </w:t>
      </w:r>
      <w:r w:rsidR="00B52090">
        <w:rPr>
          <w:rFonts w:ascii="Calibri" w:eastAsia="DejaVu Sans Condensed" w:hAnsi="Calibri"/>
        </w:rPr>
        <w:t>R</w:t>
      </w:r>
      <w:r w:rsidRPr="00C64CEB">
        <w:rPr>
          <w:rFonts w:ascii="Calibri" w:eastAsia="DejaVu Sans Condensed" w:hAnsi="Calibri"/>
        </w:rPr>
        <w:t xml:space="preserve">epresents a pair (health variable, health influencer) </w:t>
      </w:r>
    </w:p>
    <w:p w14:paraId="7FEE36ED" w14:textId="763CEFB8" w:rsidR="00C64CEB" w:rsidRPr="00C64CEB" w:rsidRDefault="00C64CEB" w:rsidP="00C64CEB">
      <w:pPr>
        <w:pStyle w:val="ListParagraph"/>
        <w:widowControl w:val="0"/>
        <w:suppressAutoHyphens/>
        <w:spacing w:after="120"/>
        <w:jc w:val="both"/>
        <w:rPr>
          <w:rFonts w:ascii="Calibri" w:eastAsia="DejaVu Sans Condensed" w:hAnsi="Calibri"/>
        </w:rPr>
      </w:pPr>
      <w:r w:rsidRPr="00C64CEB">
        <w:rPr>
          <w:rFonts w:ascii="Calibri" w:eastAsia="DejaVu Sans Condensed" w:hAnsi="Calibri"/>
        </w:rPr>
        <w:t xml:space="preserve">Marks -&gt; </w:t>
      </w:r>
      <w:r w:rsidR="00F4396E" w:rsidRPr="00F4396E">
        <w:rPr>
          <w:rFonts w:ascii="Calibri" w:eastAsia="DejaVu Sans Condensed" w:hAnsi="Calibri"/>
        </w:rPr>
        <w:t>l</w:t>
      </w:r>
      <w:r w:rsidRPr="00C64CEB">
        <w:rPr>
          <w:rFonts w:ascii="Calibri" w:eastAsia="DejaVu Sans Condensed" w:hAnsi="Calibri"/>
        </w:rPr>
        <w:t xml:space="preserve">ine: </w:t>
      </w:r>
      <w:r w:rsidR="00B52090">
        <w:rPr>
          <w:rFonts w:ascii="Calibri" w:eastAsia="DejaVu Sans Condensed" w:hAnsi="Calibri"/>
        </w:rPr>
        <w:t>R</w:t>
      </w:r>
      <w:r w:rsidRPr="00C64CEB">
        <w:rPr>
          <w:rFonts w:ascii="Calibri" w:eastAsia="DejaVu Sans Condensed" w:hAnsi="Calibri"/>
        </w:rPr>
        <w:t>epresents the linear approximation of the scatterplot between the 2 variables.</w:t>
      </w:r>
    </w:p>
    <w:p w14:paraId="575ABAEE" w14:textId="212AF4A5" w:rsidR="00C64CEB" w:rsidRPr="00C64CEB" w:rsidRDefault="00C64CEB" w:rsidP="00C64CEB">
      <w:pPr>
        <w:pStyle w:val="ListParagraph"/>
        <w:widowControl w:val="0"/>
        <w:suppressAutoHyphens/>
        <w:spacing w:after="120"/>
        <w:jc w:val="both"/>
        <w:rPr>
          <w:rFonts w:ascii="Calibri" w:eastAsia="DejaVu Sans Condensed" w:hAnsi="Calibri"/>
        </w:rPr>
      </w:pPr>
      <w:r w:rsidRPr="00C64CEB">
        <w:rPr>
          <w:rFonts w:ascii="Calibri" w:eastAsia="DejaVu Sans Condensed" w:hAnsi="Calibri"/>
        </w:rPr>
        <w:t xml:space="preserve">Channel -&gt; position: </w:t>
      </w:r>
      <w:r w:rsidR="00B52090">
        <w:rPr>
          <w:rFonts w:ascii="Calibri" w:eastAsia="DejaVu Sans Condensed" w:hAnsi="Calibri"/>
        </w:rPr>
        <w:t>R</w:t>
      </w:r>
      <w:r w:rsidRPr="00C64CEB">
        <w:rPr>
          <w:rFonts w:ascii="Calibri" w:eastAsia="DejaVu Sans Condensed" w:hAnsi="Calibri"/>
        </w:rPr>
        <w:t xml:space="preserve">epresents the position of the point in a Cartesian axis. </w:t>
      </w:r>
    </w:p>
    <w:p w14:paraId="202616D4" w14:textId="350722D2" w:rsidR="000730BF" w:rsidRPr="00F4396E" w:rsidRDefault="00C64CEB" w:rsidP="00F4396E">
      <w:pPr>
        <w:pStyle w:val="ListParagraph"/>
        <w:widowControl w:val="0"/>
        <w:suppressAutoHyphens/>
        <w:spacing w:after="120"/>
        <w:jc w:val="both"/>
        <w:rPr>
          <w:rFonts w:ascii="Calibri" w:eastAsia="DejaVu Sans Condensed" w:hAnsi="Calibri"/>
        </w:rPr>
      </w:pPr>
      <w:r w:rsidRPr="00C64CEB">
        <w:rPr>
          <w:rFonts w:ascii="Calibri" w:eastAsia="DejaVu Sans Condensed" w:hAnsi="Calibri"/>
        </w:rPr>
        <w:t>Pictograph</w:t>
      </w:r>
      <w:r w:rsidR="00A94391">
        <w:rPr>
          <w:rFonts w:ascii="Calibri" w:eastAsia="DejaVu Sans Condensed" w:hAnsi="Calibri"/>
        </w:rPr>
        <w:t xml:space="preserve">: </w:t>
      </w:r>
      <w:bookmarkStart w:id="0" w:name="_GoBack"/>
      <w:bookmarkEnd w:id="0"/>
      <w:r w:rsidRPr="00C64CEB">
        <w:rPr>
          <w:rFonts w:ascii="Calibri" w:eastAsia="DejaVu Sans Condensed" w:hAnsi="Calibri"/>
        </w:rPr>
        <w:t>Represents the respective health variable being correlated with health influencer</w:t>
      </w:r>
    </w:p>
    <w:p w14:paraId="5D31CBED" w14:textId="11AD361A" w:rsidR="000730BF" w:rsidRDefault="000730BF" w:rsidP="000730BF">
      <w:pPr>
        <w:pStyle w:val="ListParagraph"/>
        <w:widowControl w:val="0"/>
        <w:numPr>
          <w:ilvl w:val="0"/>
          <w:numId w:val="12"/>
        </w:numPr>
        <w:suppressAutoHyphens/>
        <w:spacing w:after="120"/>
        <w:jc w:val="both"/>
        <w:rPr>
          <w:rFonts w:ascii="Calibri" w:eastAsia="DejaVu Sans Condensed" w:hAnsi="Calibri"/>
          <w:lang w:val="en-GB"/>
        </w:rPr>
      </w:pPr>
      <w:r>
        <w:rPr>
          <w:rFonts w:ascii="Calibri" w:eastAsia="DejaVu Sans Condensed" w:hAnsi="Calibri"/>
          <w:lang w:val="en-GB"/>
        </w:rPr>
        <w:t>Star plot</w:t>
      </w:r>
    </w:p>
    <w:p w14:paraId="47E3BEB3" w14:textId="543F5657" w:rsidR="00C64CEB" w:rsidRPr="00C64CEB" w:rsidRDefault="00C64CEB" w:rsidP="00C64CEB">
      <w:pPr>
        <w:pStyle w:val="ListParagraph"/>
        <w:widowControl w:val="0"/>
        <w:suppressAutoHyphens/>
        <w:spacing w:after="120"/>
        <w:jc w:val="both"/>
        <w:rPr>
          <w:rFonts w:ascii="Calibri" w:eastAsia="DejaVu Sans Condensed" w:hAnsi="Calibri"/>
        </w:rPr>
      </w:pPr>
      <w:r w:rsidRPr="00C64CEB">
        <w:rPr>
          <w:rFonts w:ascii="Calibri" w:eastAsia="DejaVu Sans Condensed" w:hAnsi="Calibri"/>
        </w:rPr>
        <w:t xml:space="preserve">Marks -&gt; </w:t>
      </w:r>
      <w:r>
        <w:rPr>
          <w:rFonts w:ascii="Calibri" w:eastAsia="DejaVu Sans Condensed" w:hAnsi="Calibri"/>
        </w:rPr>
        <w:t>p</w:t>
      </w:r>
      <w:r w:rsidRPr="00C64CEB">
        <w:rPr>
          <w:rFonts w:ascii="Calibri" w:eastAsia="DejaVu Sans Condensed" w:hAnsi="Calibri"/>
        </w:rPr>
        <w:t>oint</w:t>
      </w:r>
      <w:r>
        <w:rPr>
          <w:rFonts w:ascii="Calibri" w:eastAsia="DejaVu Sans Condensed" w:hAnsi="Calibri"/>
        </w:rPr>
        <w:t>:</w:t>
      </w:r>
      <w:r w:rsidRPr="00C64CEB">
        <w:rPr>
          <w:rFonts w:ascii="Calibri" w:eastAsia="DejaVu Sans Condensed" w:hAnsi="Calibri"/>
        </w:rPr>
        <w:t xml:space="preserve"> </w:t>
      </w:r>
      <w:r w:rsidR="00B52090">
        <w:rPr>
          <w:rFonts w:ascii="Calibri" w:eastAsia="DejaVu Sans Condensed" w:hAnsi="Calibri"/>
        </w:rPr>
        <w:t>R</w:t>
      </w:r>
      <w:r w:rsidRPr="00C64CEB">
        <w:rPr>
          <w:rFonts w:ascii="Calibri" w:eastAsia="DejaVu Sans Condensed" w:hAnsi="Calibri"/>
        </w:rPr>
        <w:t>epresents the correlation coefficient normalized between 0 and 1.</w:t>
      </w:r>
    </w:p>
    <w:p w14:paraId="1FC31C00" w14:textId="51F26E9B" w:rsidR="00B82E21" w:rsidRDefault="00C64CEB" w:rsidP="00C64CEB">
      <w:pPr>
        <w:pStyle w:val="ListParagraph"/>
        <w:widowControl w:val="0"/>
        <w:suppressAutoHyphens/>
        <w:spacing w:after="120"/>
        <w:jc w:val="both"/>
        <w:rPr>
          <w:rFonts w:ascii="Calibri" w:eastAsia="DejaVu Sans Condensed" w:hAnsi="Calibri"/>
          <w:lang w:val="en-GB"/>
        </w:rPr>
      </w:pPr>
      <w:r w:rsidRPr="00C64CEB">
        <w:rPr>
          <w:rFonts w:ascii="Calibri" w:eastAsia="DejaVu Sans Condensed" w:hAnsi="Calibri"/>
        </w:rPr>
        <w:t xml:space="preserve">Channel -&gt; colour -&gt; hue: The colour of the area between the points in the start chart represents the variable being </w:t>
      </w:r>
      <w:r w:rsidR="00F4396E" w:rsidRPr="00C64CEB">
        <w:rPr>
          <w:rFonts w:ascii="Calibri" w:eastAsia="DejaVu Sans Condensed" w:hAnsi="Calibri"/>
        </w:rPr>
        <w:t>analyzed</w:t>
      </w:r>
      <w:r w:rsidRPr="00C64CEB">
        <w:rPr>
          <w:rFonts w:ascii="Calibri" w:eastAsia="DejaVu Sans Condensed" w:hAnsi="Calibri"/>
        </w:rPr>
        <w:t>.</w:t>
      </w:r>
      <w:r w:rsidRPr="00C64CEB">
        <w:rPr>
          <w:rFonts w:ascii="Calibri" w:eastAsia="DejaVu Sans Condensed" w:hAnsi="Calibri"/>
          <w:b/>
          <w:bCs/>
        </w:rPr>
        <w:t xml:space="preserve"> </w:t>
      </w:r>
      <w:r w:rsidRPr="00C64CEB">
        <w:rPr>
          <w:rFonts w:ascii="Calibri" w:eastAsia="DejaVu Sans Condensed" w:hAnsi="Calibri"/>
          <w:b/>
          <w:bCs/>
        </w:rPr>
        <w:tab/>
      </w:r>
    </w:p>
    <w:p w14:paraId="7E0A02F9" w14:textId="5C40264B" w:rsidR="000730BF" w:rsidRDefault="000730BF" w:rsidP="000730BF">
      <w:pPr>
        <w:pStyle w:val="ListParagraph"/>
        <w:widowControl w:val="0"/>
        <w:numPr>
          <w:ilvl w:val="0"/>
          <w:numId w:val="12"/>
        </w:numPr>
        <w:suppressAutoHyphens/>
        <w:spacing w:after="120"/>
        <w:jc w:val="both"/>
        <w:rPr>
          <w:rFonts w:ascii="Calibri" w:eastAsia="DejaVu Sans Condensed" w:hAnsi="Calibri"/>
          <w:lang w:val="en-GB"/>
        </w:rPr>
      </w:pPr>
      <w:r>
        <w:rPr>
          <w:rFonts w:ascii="Calibri" w:eastAsia="DejaVu Sans Condensed" w:hAnsi="Calibri"/>
          <w:lang w:val="en-GB"/>
        </w:rPr>
        <w:t>Violin plot</w:t>
      </w:r>
    </w:p>
    <w:p w14:paraId="5E7CC8E7" w14:textId="13CEE27E" w:rsidR="00C64CEB" w:rsidRPr="00C64CEB" w:rsidRDefault="00C64CEB" w:rsidP="00C64CEB">
      <w:pPr>
        <w:pStyle w:val="ListParagraph"/>
        <w:widowControl w:val="0"/>
        <w:suppressAutoHyphens/>
        <w:spacing w:after="120"/>
        <w:jc w:val="both"/>
        <w:rPr>
          <w:rFonts w:ascii="Calibri" w:eastAsia="DejaVu Sans Condensed" w:hAnsi="Calibri"/>
        </w:rPr>
      </w:pPr>
      <w:r w:rsidRPr="00C64CEB">
        <w:rPr>
          <w:rFonts w:ascii="Calibri" w:eastAsia="DejaVu Sans Condensed" w:hAnsi="Calibri"/>
        </w:rPr>
        <w:t>Pictograph</w:t>
      </w:r>
      <w:r w:rsidR="00A94391">
        <w:rPr>
          <w:rFonts w:ascii="Calibri" w:eastAsia="DejaVu Sans Condensed" w:hAnsi="Calibri"/>
        </w:rPr>
        <w:t xml:space="preserve">: </w:t>
      </w:r>
      <w:r w:rsidRPr="00C64CEB">
        <w:rPr>
          <w:rFonts w:ascii="Calibri" w:eastAsia="DejaVu Sans Condensed" w:hAnsi="Calibri"/>
        </w:rPr>
        <w:t>Represents the respective health variable</w:t>
      </w:r>
    </w:p>
    <w:p w14:paraId="743435EF" w14:textId="6E21DC00" w:rsidR="00C64CEB" w:rsidRPr="00C64CEB" w:rsidRDefault="00C64CEB" w:rsidP="00C64CEB">
      <w:pPr>
        <w:pStyle w:val="ListParagraph"/>
        <w:widowControl w:val="0"/>
        <w:suppressAutoHyphens/>
        <w:spacing w:after="120"/>
        <w:jc w:val="both"/>
        <w:rPr>
          <w:rFonts w:ascii="Calibri" w:eastAsia="DejaVu Sans Condensed" w:hAnsi="Calibri"/>
        </w:rPr>
      </w:pPr>
      <w:r w:rsidRPr="00C64CEB">
        <w:rPr>
          <w:rFonts w:ascii="Calibri" w:eastAsia="DejaVu Sans Condensed" w:hAnsi="Calibri"/>
        </w:rPr>
        <w:t>Curve</w:t>
      </w:r>
      <w:r w:rsidR="00A94391">
        <w:rPr>
          <w:rFonts w:ascii="Calibri" w:eastAsia="DejaVu Sans Condensed" w:hAnsi="Calibri"/>
        </w:rPr>
        <w:t>:</w:t>
      </w:r>
      <w:r w:rsidRPr="00C64CEB">
        <w:rPr>
          <w:rFonts w:ascii="Calibri" w:eastAsia="DejaVu Sans Condensed" w:hAnsi="Calibri"/>
        </w:rPr>
        <w:t xml:space="preserve"> Represents the distribution of each of the health variables and the selected health influencer</w:t>
      </w:r>
    </w:p>
    <w:p w14:paraId="2409FF2A" w14:textId="04FBB8B6" w:rsidR="00C64CEB" w:rsidRPr="00C64CEB" w:rsidRDefault="00C64CEB" w:rsidP="00C64CEB">
      <w:pPr>
        <w:pStyle w:val="ListParagraph"/>
        <w:widowControl w:val="0"/>
        <w:suppressAutoHyphens/>
        <w:spacing w:after="120"/>
        <w:jc w:val="both"/>
        <w:rPr>
          <w:rFonts w:ascii="Calibri" w:eastAsia="DejaVu Sans Condensed" w:hAnsi="Calibri"/>
        </w:rPr>
      </w:pPr>
      <w:r w:rsidRPr="00C64CEB">
        <w:rPr>
          <w:rFonts w:ascii="Calibri" w:eastAsia="DejaVu Sans Condensed" w:hAnsi="Calibri"/>
        </w:rPr>
        <w:t>Size -&gt; Is proportional to cardinality countries of the value interval</w:t>
      </w:r>
    </w:p>
    <w:p w14:paraId="00902A6F" w14:textId="775750CD" w:rsidR="00C64CEB" w:rsidRDefault="00C64CEB" w:rsidP="00C64CEB">
      <w:pPr>
        <w:pStyle w:val="ListParagraph"/>
        <w:keepNext/>
        <w:widowControl w:val="0"/>
        <w:numPr>
          <w:ilvl w:val="0"/>
          <w:numId w:val="12"/>
        </w:numPr>
        <w:suppressAutoHyphens/>
        <w:spacing w:before="240" w:after="120"/>
        <w:outlineLvl w:val="3"/>
        <w:rPr>
          <w:rFonts w:ascii="Calibri" w:eastAsia="DejaVu Sans Condensed" w:hAnsi="Calibri" w:cs="DejaVu Sans Condensed"/>
          <w:lang w:val="en-GB"/>
        </w:rPr>
      </w:pPr>
      <w:r>
        <w:rPr>
          <w:rFonts w:ascii="Calibri" w:eastAsia="DejaVu Sans Condensed" w:hAnsi="Calibri" w:cs="DejaVu Sans Condensed"/>
          <w:lang w:val="en-GB"/>
        </w:rPr>
        <w:t>Health influencer slider</w:t>
      </w:r>
    </w:p>
    <w:p w14:paraId="678D8D4A" w14:textId="6B3663D3" w:rsidR="00C64CEB" w:rsidRPr="00C64CEB" w:rsidRDefault="00C64CEB" w:rsidP="00C64CEB">
      <w:pPr>
        <w:pStyle w:val="ListParagraph"/>
        <w:keepNext/>
        <w:widowControl w:val="0"/>
        <w:suppressAutoHyphens/>
        <w:spacing w:before="240" w:after="120"/>
        <w:outlineLvl w:val="3"/>
        <w:rPr>
          <w:rFonts w:ascii="Calibri" w:eastAsia="DejaVu Sans Condensed" w:hAnsi="Calibri" w:cs="DejaVu Sans Condensed"/>
        </w:rPr>
      </w:pPr>
      <w:r w:rsidRPr="00C64CEB">
        <w:rPr>
          <w:rFonts w:ascii="Calibri" w:eastAsia="DejaVu Sans Condensed" w:hAnsi="Calibri" w:cs="DejaVu Sans Condensed"/>
        </w:rPr>
        <w:t xml:space="preserve">Channel -&gt; </w:t>
      </w:r>
      <w:r w:rsidRPr="00C64CEB">
        <w:rPr>
          <w:rFonts w:ascii="Calibri" w:eastAsia="DejaVu Sans Condensed" w:hAnsi="Calibri" w:cs="DejaVu Sans Condensed"/>
        </w:rPr>
        <w:t>position</w:t>
      </w:r>
      <w:r w:rsidRPr="00C64CEB">
        <w:rPr>
          <w:rFonts w:ascii="Calibri" w:eastAsia="DejaVu Sans Condensed" w:hAnsi="Calibri" w:cs="DejaVu Sans Condensed"/>
        </w:rPr>
        <w:t xml:space="preserve"> </w:t>
      </w:r>
      <w:r w:rsidR="00A94391">
        <w:rPr>
          <w:rFonts w:ascii="Calibri" w:eastAsia="DejaVu Sans Condensed" w:hAnsi="Calibri" w:cs="DejaVu Sans Condensed"/>
        </w:rPr>
        <w:t>R</w:t>
      </w:r>
      <w:r w:rsidRPr="00C64CEB">
        <w:rPr>
          <w:rFonts w:ascii="Calibri" w:eastAsia="DejaVu Sans Condensed" w:hAnsi="Calibri" w:cs="DejaVu Sans Condensed"/>
        </w:rPr>
        <w:t>epresents the health influencer being displayed</w:t>
      </w:r>
    </w:p>
    <w:p w14:paraId="6BC3B0B2" w14:textId="4C203E9D" w:rsidR="00C64CEB" w:rsidRPr="00C64CEB" w:rsidRDefault="00C64CEB" w:rsidP="00C64CEB">
      <w:pPr>
        <w:pStyle w:val="ListParagraph"/>
        <w:keepNext/>
        <w:widowControl w:val="0"/>
        <w:suppressAutoHyphens/>
        <w:spacing w:before="240" w:after="120"/>
        <w:outlineLvl w:val="3"/>
        <w:rPr>
          <w:rFonts w:ascii="Calibri" w:eastAsia="DejaVu Sans Condensed" w:hAnsi="Calibri" w:cs="DejaVu Sans Condensed"/>
        </w:rPr>
      </w:pPr>
      <w:r w:rsidRPr="00C64CEB">
        <w:rPr>
          <w:rFonts w:ascii="Calibri" w:eastAsia="DejaVu Sans Condensed" w:hAnsi="Calibri" w:cs="DejaVu Sans Condensed"/>
        </w:rPr>
        <w:t xml:space="preserve">Channel -&gt; colour: </w:t>
      </w:r>
      <w:r w:rsidR="00A94391">
        <w:rPr>
          <w:rFonts w:ascii="Calibri" w:eastAsia="DejaVu Sans Condensed" w:hAnsi="Calibri" w:cs="DejaVu Sans Condensed"/>
        </w:rPr>
        <w:t>R</w:t>
      </w:r>
      <w:r w:rsidRPr="00C64CEB">
        <w:rPr>
          <w:rFonts w:ascii="Calibri" w:eastAsia="DejaVu Sans Condensed" w:hAnsi="Calibri" w:cs="DejaVu Sans Condensed"/>
        </w:rPr>
        <w:t>epresents the health influencer being displayed</w:t>
      </w:r>
    </w:p>
    <w:p w14:paraId="30223B75" w14:textId="451EF5AE" w:rsidR="00C64CEB" w:rsidRDefault="00C64CEB" w:rsidP="00C64CEB">
      <w:pPr>
        <w:pStyle w:val="ListParagraph"/>
        <w:keepNext/>
        <w:widowControl w:val="0"/>
        <w:numPr>
          <w:ilvl w:val="0"/>
          <w:numId w:val="12"/>
        </w:numPr>
        <w:suppressAutoHyphens/>
        <w:spacing w:before="240" w:after="120"/>
        <w:outlineLvl w:val="3"/>
        <w:rPr>
          <w:rFonts w:ascii="Calibri" w:eastAsia="DejaVu Sans Condensed" w:hAnsi="Calibri" w:cs="DejaVu Sans Condensed"/>
          <w:lang w:val="en-GB"/>
        </w:rPr>
      </w:pPr>
      <w:r>
        <w:rPr>
          <w:rFonts w:ascii="Calibri" w:eastAsia="DejaVu Sans Condensed" w:hAnsi="Calibri" w:cs="DejaVu Sans Condensed"/>
          <w:lang w:val="en-GB"/>
        </w:rPr>
        <w:t xml:space="preserve">Health influencer </w:t>
      </w:r>
      <w:r w:rsidR="00F4396E">
        <w:rPr>
          <w:rFonts w:ascii="Calibri" w:eastAsia="DejaVu Sans Condensed" w:hAnsi="Calibri" w:cs="DejaVu Sans Condensed"/>
          <w:lang w:val="en-GB"/>
        </w:rPr>
        <w:t>label</w:t>
      </w:r>
    </w:p>
    <w:p w14:paraId="4121D31B" w14:textId="03420FA6" w:rsidR="00C64CEB" w:rsidRPr="00C64CEB" w:rsidRDefault="00C64CEB" w:rsidP="00C64CEB">
      <w:pPr>
        <w:pStyle w:val="ListParagraph"/>
        <w:keepNext/>
        <w:widowControl w:val="0"/>
        <w:suppressAutoHyphens/>
        <w:spacing w:before="240" w:after="120"/>
        <w:outlineLvl w:val="3"/>
        <w:rPr>
          <w:rFonts w:ascii="Calibri" w:eastAsia="DejaVu Sans Condensed" w:hAnsi="Calibri" w:cs="DejaVu Sans Condensed"/>
        </w:rPr>
      </w:pPr>
      <w:r w:rsidRPr="00C64CEB">
        <w:rPr>
          <w:rFonts w:ascii="Calibri" w:eastAsia="DejaVu Sans Condensed" w:hAnsi="Calibri" w:cs="DejaVu Sans Condensed"/>
        </w:rPr>
        <w:t>Channel -&gt; colour: represents the relation between the colo</w:t>
      </w:r>
      <w:r>
        <w:rPr>
          <w:rFonts w:ascii="Calibri" w:eastAsia="DejaVu Sans Condensed" w:hAnsi="Calibri" w:cs="DejaVu Sans Condensed"/>
        </w:rPr>
        <w:t>u</w:t>
      </w:r>
      <w:r w:rsidRPr="00C64CEB">
        <w:rPr>
          <w:rFonts w:ascii="Calibri" w:eastAsia="DejaVu Sans Condensed" w:hAnsi="Calibri" w:cs="DejaVu Sans Condensed"/>
        </w:rPr>
        <w:t>r with each influencer (word on its right)</w:t>
      </w:r>
    </w:p>
    <w:p w14:paraId="339EFE53" w14:textId="51CE51A7" w:rsidR="00C64CEB" w:rsidRDefault="00C64CEB" w:rsidP="00C64CEB">
      <w:pPr>
        <w:pStyle w:val="ListParagraph"/>
        <w:keepNext/>
        <w:widowControl w:val="0"/>
        <w:numPr>
          <w:ilvl w:val="0"/>
          <w:numId w:val="12"/>
        </w:numPr>
        <w:suppressAutoHyphens/>
        <w:spacing w:before="240" w:after="120"/>
        <w:outlineLvl w:val="3"/>
        <w:rPr>
          <w:rFonts w:ascii="Calibri" w:eastAsia="DejaVu Sans Condensed" w:hAnsi="Calibri" w:cs="DejaVu Sans Condensed"/>
          <w:lang w:val="en-GB"/>
        </w:rPr>
      </w:pPr>
      <w:r>
        <w:rPr>
          <w:rFonts w:ascii="Calibri" w:eastAsia="DejaVu Sans Condensed" w:hAnsi="Calibri" w:cs="DejaVu Sans Condensed"/>
          <w:lang w:val="en-GB"/>
        </w:rPr>
        <w:t>Years slider</w:t>
      </w:r>
    </w:p>
    <w:p w14:paraId="731F54D9" w14:textId="3A460F0E" w:rsidR="00C64CEB" w:rsidRPr="00C64CEB" w:rsidRDefault="00C64CEB" w:rsidP="00C64CEB">
      <w:pPr>
        <w:pStyle w:val="ListParagraph"/>
        <w:keepNext/>
        <w:widowControl w:val="0"/>
        <w:suppressAutoHyphens/>
        <w:spacing w:before="240" w:after="120"/>
        <w:outlineLvl w:val="3"/>
        <w:rPr>
          <w:rFonts w:ascii="Calibri" w:eastAsia="DejaVu Sans Condensed" w:hAnsi="Calibri" w:cs="DejaVu Sans Condensed"/>
          <w:lang w:val="en-GB"/>
        </w:rPr>
      </w:pPr>
      <w:r w:rsidRPr="00C64CEB">
        <w:rPr>
          <w:rFonts w:ascii="Calibri" w:eastAsia="DejaVu Sans Condensed" w:hAnsi="Calibri" w:cs="DejaVu Sans Condensed"/>
        </w:rPr>
        <w:t>Channel</w:t>
      </w:r>
      <w:r w:rsidR="00A94391">
        <w:rPr>
          <w:rFonts w:ascii="Calibri" w:eastAsia="DejaVu Sans Condensed" w:hAnsi="Calibri" w:cs="DejaVu Sans Condensed"/>
        </w:rPr>
        <w:t>:</w:t>
      </w:r>
      <w:r w:rsidRPr="00C64CEB">
        <w:rPr>
          <w:rFonts w:ascii="Calibri" w:eastAsia="DejaVu Sans Condensed" w:hAnsi="Calibri" w:cs="DejaVu Sans Condensed"/>
        </w:rPr>
        <w:t xml:space="preserve"> </w:t>
      </w:r>
      <w:r w:rsidRPr="00C64CEB">
        <w:rPr>
          <w:rFonts w:ascii="Calibri" w:eastAsia="DejaVu Sans Condensed" w:hAnsi="Calibri" w:cs="DejaVu Sans Condensed"/>
        </w:rPr>
        <w:t>position</w:t>
      </w:r>
      <w:r w:rsidRPr="00C64CEB">
        <w:rPr>
          <w:rFonts w:ascii="Calibri" w:eastAsia="DejaVu Sans Condensed" w:hAnsi="Calibri" w:cs="DejaVu Sans Condensed"/>
        </w:rPr>
        <w:t xml:space="preserve"> represents the year being displayed</w:t>
      </w:r>
    </w:p>
    <w:p w14:paraId="08A5BB80" w14:textId="5290300C" w:rsidR="00C4186B" w:rsidRPr="00EA3524" w:rsidRDefault="00572797" w:rsidP="00C4186B">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3</w:t>
      </w:r>
      <w:r w:rsidR="00C4186B">
        <w:rPr>
          <w:rFonts w:ascii="Calibri" w:eastAsia="DejaVu Sans Condensed" w:hAnsi="Calibri" w:cs="DejaVu Sans Condensed"/>
          <w:b/>
          <w:bCs/>
          <w:lang w:val="en-GB"/>
        </w:rPr>
        <w:t xml:space="preserve">. </w:t>
      </w:r>
      <w:r w:rsidR="007D0D81">
        <w:rPr>
          <w:rFonts w:ascii="Calibri" w:eastAsia="DejaVu Sans Condensed" w:hAnsi="Calibri" w:cs="DejaVu Sans Condensed"/>
          <w:b/>
          <w:bCs/>
          <w:lang w:val="en-GB"/>
        </w:rPr>
        <w:t>Answering the questions</w:t>
      </w:r>
    </w:p>
    <w:p w14:paraId="57C16D0C" w14:textId="05A54B9C" w:rsidR="001A40D7" w:rsidRDefault="001A40D7" w:rsidP="001A40D7">
      <w:pPr>
        <w:pStyle w:val="ListParagraph"/>
        <w:widowControl w:val="0"/>
        <w:numPr>
          <w:ilvl w:val="3"/>
          <w:numId w:val="1"/>
        </w:numPr>
        <w:suppressAutoHyphens/>
        <w:spacing w:after="0"/>
        <w:jc w:val="both"/>
        <w:rPr>
          <w:rFonts w:ascii="Calibri" w:eastAsia="DejaVu Sans Condensed" w:hAnsi="Calibri"/>
          <w:lang w:val="en-GB"/>
        </w:rPr>
      </w:pPr>
      <w:r w:rsidRPr="00D0614F">
        <w:rPr>
          <w:rFonts w:ascii="Calibri" w:eastAsia="DejaVu Sans Condensed" w:hAnsi="Calibri"/>
          <w:b/>
          <w:lang w:val="en-GB"/>
        </w:rPr>
        <w:t>Question 1</w:t>
      </w:r>
      <w:r>
        <w:rPr>
          <w:rFonts w:ascii="Calibri" w:eastAsia="DejaVu Sans Condensed" w:hAnsi="Calibri"/>
          <w:b/>
          <w:lang w:val="en-GB"/>
        </w:rPr>
        <w:t>:</w:t>
      </w:r>
      <w:r w:rsidRPr="005D0EC9">
        <w:rPr>
          <w:rFonts w:ascii="Calibri" w:eastAsia="DejaVu Sans Condensed" w:hAnsi="Calibri"/>
          <w:lang w:val="en-GB"/>
        </w:rPr>
        <w:t xml:space="preserve"> Does a better wage mean a healthier life or a </w:t>
      </w:r>
      <w:r w:rsidRPr="005D0EC9">
        <w:rPr>
          <w:rFonts w:ascii="Calibri" w:eastAsia="DejaVu Sans Condensed" w:hAnsi="Calibri"/>
          <w:lang w:val="en-CA"/>
        </w:rPr>
        <w:t>longer</w:t>
      </w:r>
      <w:r w:rsidRPr="005D0EC9">
        <w:rPr>
          <w:rFonts w:ascii="Calibri" w:eastAsia="DejaVu Sans Condensed" w:hAnsi="Calibri"/>
          <w:lang w:val="en-GB"/>
        </w:rPr>
        <w:t xml:space="preserve"> life expectancy? </w:t>
      </w:r>
    </w:p>
    <w:p w14:paraId="32813C81" w14:textId="4495717B" w:rsidR="001A40D7" w:rsidRPr="000C4FCF" w:rsidRDefault="001A40D7" w:rsidP="001A40D7">
      <w:pPr>
        <w:pStyle w:val="ListParagraph"/>
        <w:widowControl w:val="0"/>
        <w:numPr>
          <w:ilvl w:val="4"/>
          <w:numId w:val="1"/>
        </w:numPr>
        <w:suppressAutoHyphens/>
        <w:spacing w:after="0"/>
        <w:jc w:val="both"/>
        <w:rPr>
          <w:rFonts w:ascii="Calibri" w:eastAsia="DejaVu Sans Condensed" w:hAnsi="Calibri"/>
          <w:highlight w:val="yellow"/>
          <w:lang w:val="en-GB"/>
        </w:rPr>
      </w:pPr>
      <w:r w:rsidRPr="0092543D">
        <w:rPr>
          <w:rFonts w:ascii="Calibri" w:eastAsia="DejaVu Sans Condensed" w:hAnsi="Calibri"/>
          <w:bCs/>
          <w:lang w:val="en-GB"/>
        </w:rPr>
        <w:t xml:space="preserve">       </w:t>
      </w:r>
      <w:r>
        <w:rPr>
          <w:rFonts w:ascii="Calibri" w:eastAsia="DejaVu Sans Condensed" w:hAnsi="Calibri"/>
        </w:rPr>
        <w:t xml:space="preserve"> - </w:t>
      </w:r>
      <w:r w:rsidR="002C412C">
        <w:rPr>
          <w:rFonts w:ascii="Calibri" w:eastAsia="DejaVu Sans Condensed" w:hAnsi="Calibri"/>
          <w:lang w:val="en-GB"/>
        </w:rPr>
        <w:t xml:space="preserve">You can see this by selecting the </w:t>
      </w:r>
      <w:r w:rsidR="002C412C">
        <w:rPr>
          <w:rFonts w:ascii="Calibri" w:eastAsia="DejaVu Sans Condensed" w:hAnsi="Calibri"/>
          <w:lang w:val="en-GB"/>
        </w:rPr>
        <w:t>wage mean</w:t>
      </w:r>
      <w:r w:rsidR="002C412C">
        <w:rPr>
          <w:rFonts w:ascii="Calibri" w:eastAsia="DejaVu Sans Condensed" w:hAnsi="Calibri"/>
          <w:lang w:val="en-GB"/>
        </w:rPr>
        <w:t xml:space="preserve"> on the slicer and looking at the scatter chart of life expectancy.</w:t>
      </w:r>
    </w:p>
    <w:p w14:paraId="7B59AC15" w14:textId="36F158FE" w:rsidR="000C4FCF" w:rsidRPr="000C4FCF" w:rsidRDefault="00307CFE" w:rsidP="000C4FCF">
      <w:pPr>
        <w:pStyle w:val="ListParagraph"/>
        <w:widowControl w:val="0"/>
        <w:numPr>
          <w:ilvl w:val="3"/>
          <w:numId w:val="1"/>
        </w:numPr>
        <w:suppressAutoHyphens/>
        <w:spacing w:after="0"/>
        <w:jc w:val="both"/>
        <w:rPr>
          <w:rFonts w:ascii="Calibri" w:eastAsia="DejaVu Sans Condensed" w:hAnsi="Calibri"/>
          <w:highlight w:val="yellow"/>
          <w:lang w:val="en-GB"/>
        </w:rPr>
      </w:pPr>
      <w:r w:rsidRPr="00307CFE">
        <mc:AlternateContent>
          <mc:Choice Requires="wps">
            <w:drawing>
              <wp:anchor distT="0" distB="0" distL="114300" distR="114300" simplePos="0" relativeHeight="252003840" behindDoc="0" locked="0" layoutInCell="1" allowOverlap="1" wp14:anchorId="0DAE868E" wp14:editId="619C094C">
                <wp:simplePos x="0" y="0"/>
                <wp:positionH relativeFrom="column">
                  <wp:posOffset>-161925</wp:posOffset>
                </wp:positionH>
                <wp:positionV relativeFrom="paragraph">
                  <wp:posOffset>1933575</wp:posOffset>
                </wp:positionV>
                <wp:extent cx="266700" cy="276225"/>
                <wp:effectExtent l="0" t="0" r="19050" b="28575"/>
                <wp:wrapNone/>
                <wp:docPr id="32" name="Text Box 32"/>
                <wp:cNvGraphicFramePr/>
                <a:graphic xmlns:a="http://schemas.openxmlformats.org/drawingml/2006/main">
                  <a:graphicData uri="http://schemas.microsoft.com/office/word/2010/wordprocessingShape">
                    <wps:wsp>
                      <wps:cNvSpPr txBox="1"/>
                      <wps:spPr>
                        <a:xfrm>
                          <a:off x="0" y="0"/>
                          <a:ext cx="266700" cy="276225"/>
                        </a:xfrm>
                        <a:prstGeom prst="rect">
                          <a:avLst/>
                        </a:prstGeom>
                        <a:solidFill>
                          <a:srgbClr val="FF0000"/>
                        </a:solidFill>
                        <a:ln w="6350">
                          <a:solidFill>
                            <a:srgbClr val="FF0000"/>
                          </a:solidFill>
                        </a:ln>
                      </wps:spPr>
                      <wps:txbx>
                        <w:txbxContent>
                          <w:p w14:paraId="6C5E1A9A" w14:textId="1A3EDAA6" w:rsidR="00307CFE" w:rsidRDefault="00307CFE" w:rsidP="00307CF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AE868E" id="_x0000_t202" coordsize="21600,21600" o:spt="202" path="m,l,21600r21600,l21600,xe">
                <v:stroke joinstyle="miter"/>
                <v:path gradientshapeok="t" o:connecttype="rect"/>
              </v:shapetype>
              <v:shape id="Text Box 32" o:spid="_x0000_s1026" type="#_x0000_t202" style="position:absolute;left:0;text-align:left;margin-left:-12.75pt;margin-top:152.25pt;width:21pt;height:21.75pt;z-index:25200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" fillcolor="red" strokecolor="red" strokeweight=".5pt">
                <v:textbox>
                  <w:txbxContent>
                    <w:p w14:paraId="6C5E1A9A" w14:textId="1A3EDAA6" w:rsidR="00307CFE" w:rsidRDefault="00307CFE" w:rsidP="00307CFE">
                      <w:r>
                        <w:t>1</w:t>
                      </w:r>
                    </w:p>
                  </w:txbxContent>
                </v:textbox>
              </v:shape>
            </w:pict>
          </mc:Fallback>
        </mc:AlternateContent>
      </w:r>
      <w:r w:rsidRPr="00307CFE">
        <mc:AlternateContent>
          <mc:Choice Requires="wps">
            <w:drawing>
              <wp:anchor distT="0" distB="0" distL="114300" distR="114300" simplePos="0" relativeHeight="251938304" behindDoc="0" locked="0" layoutInCell="1" allowOverlap="1" wp14:anchorId="7B18A26F" wp14:editId="02591592">
                <wp:simplePos x="0" y="0"/>
                <wp:positionH relativeFrom="column">
                  <wp:posOffset>-266700</wp:posOffset>
                </wp:positionH>
                <wp:positionV relativeFrom="paragraph">
                  <wp:posOffset>1857375</wp:posOffset>
                </wp:positionV>
                <wp:extent cx="485775" cy="447675"/>
                <wp:effectExtent l="57150" t="19050" r="85725" b="104775"/>
                <wp:wrapNone/>
                <wp:docPr id="31" name="Heptagon 31"/>
                <wp:cNvGraphicFramePr/>
                <a:graphic xmlns:a="http://schemas.openxmlformats.org/drawingml/2006/main">
                  <a:graphicData uri="http://schemas.microsoft.com/office/word/2010/wordprocessingShape">
                    <wps:wsp>
                      <wps:cNvSpPr/>
                      <wps:spPr>
                        <a:xfrm>
                          <a:off x="0" y="0"/>
                          <a:ext cx="485775" cy="447675"/>
                        </a:xfrm>
                        <a:prstGeom prst="heptagon">
                          <a:avLst/>
                        </a:prstGeom>
                        <a:solidFill>
                          <a:srgbClr val="FF0000"/>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3F663C" id="Heptagon 31" o:spid="_x0000_s1026" style="position:absolute;margin-left:-21pt;margin-top:146.25pt;width:38.25pt;height:35.25pt;z-index:251938304;visibility:visible;mso-wrap-style:square;mso-wrap-distance-left:9pt;mso-wrap-distance-top:0;mso-wrap-distance-right:9pt;mso-wrap-distance-bottom:0;mso-position-horizontal:absolute;mso-position-horizontal-relative:text;mso-position-vertical:absolute;mso-position-vertical-relative:text;v-text-anchor:middle" coordsize="485775,447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" path="m-1,287903l48107,88668,242888,,437668,88668r48108,199235l350982,447677r-216189,l-1,287903xe" fillcolor="red" strokecolor="#4579b8 [3044]">
                <v:shadow on="t" color="black" opacity="22937f" origin=",.5" offset="0,.63889mm"/>
                <v:path arrowok="t" o:connecttype="custom" o:connectlocs="-1,287903;48107,88668;242888,0;437668,88668;485776,287903;350982,447677;134793,447677;-1,287903" o:connectangles="0,0,0,0,0,0,0,0"/>
              </v:shape>
            </w:pict>
          </mc:Fallback>
        </mc:AlternateContent>
      </w:r>
      <w:r w:rsidRPr="00307CFE">
        <w:rPr>
          <w:rFonts w:ascii="Calibri" w:eastAsia="DejaVu Sans Condensed" w:hAnsi="Calibri"/>
          <w:lang w:val="en-GB"/>
        </w:rPr>
        <mc:AlternateContent>
          <mc:Choice Requires="wps">
            <w:drawing>
              <wp:anchor distT="0" distB="0" distL="114300" distR="114300" simplePos="0" relativeHeight="251871744" behindDoc="0" locked="0" layoutInCell="1" allowOverlap="1" wp14:anchorId="796DA729" wp14:editId="0C968EFC">
                <wp:simplePos x="0" y="0"/>
                <wp:positionH relativeFrom="column">
                  <wp:posOffset>3067050</wp:posOffset>
                </wp:positionH>
                <wp:positionV relativeFrom="paragraph">
                  <wp:posOffset>1924050</wp:posOffset>
                </wp:positionV>
                <wp:extent cx="266700" cy="276225"/>
                <wp:effectExtent l="0" t="0" r="19050" b="28575"/>
                <wp:wrapNone/>
                <wp:docPr id="30" name="Text Box 30"/>
                <wp:cNvGraphicFramePr/>
                <a:graphic xmlns:a="http://schemas.openxmlformats.org/drawingml/2006/main">
                  <a:graphicData uri="http://schemas.microsoft.com/office/word/2010/wordprocessingShape">
                    <wps:wsp>
                      <wps:cNvSpPr txBox="1"/>
                      <wps:spPr>
                        <a:xfrm>
                          <a:off x="0" y="0"/>
                          <a:ext cx="266700" cy="276225"/>
                        </a:xfrm>
                        <a:prstGeom prst="rect">
                          <a:avLst/>
                        </a:prstGeom>
                        <a:solidFill>
                          <a:srgbClr val="FF0000"/>
                        </a:solidFill>
                        <a:ln w="6350">
                          <a:solidFill>
                            <a:srgbClr val="FF0000"/>
                          </a:solidFill>
                        </a:ln>
                      </wps:spPr>
                      <wps:txbx>
                        <w:txbxContent>
                          <w:p w14:paraId="6C131B7B" w14:textId="35F6A3EC" w:rsidR="00307CFE" w:rsidRDefault="00307CFE" w:rsidP="00307CF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6DA729" id="Text Box 30" o:spid="_x0000_s1027" type="#_x0000_t202" style="position:absolute;left:0;text-align:left;margin-left:241.5pt;margin-top:151.5pt;width:21pt;height:21.75pt;z-index:25187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" fillcolor="red" strokecolor="red" strokeweight=".5pt">
                <v:textbox>
                  <w:txbxContent>
                    <w:p w14:paraId="6C131B7B" w14:textId="35F6A3EC" w:rsidR="00307CFE" w:rsidRDefault="00307CFE" w:rsidP="00307CFE">
                      <w:r>
                        <w:t>2</w:t>
                      </w:r>
                    </w:p>
                  </w:txbxContent>
                </v:textbox>
              </v:shape>
            </w:pict>
          </mc:Fallback>
        </mc:AlternateContent>
      </w:r>
      <w:r w:rsidRPr="00307CFE">
        <w:rPr>
          <w:rFonts w:ascii="Calibri" w:eastAsia="DejaVu Sans Condensed" w:hAnsi="Calibri"/>
          <w:lang w:val="en-GB"/>
        </w:rPr>
        <mc:AlternateContent>
          <mc:Choice Requires="wps">
            <w:drawing>
              <wp:anchor distT="0" distB="0" distL="114300" distR="114300" simplePos="0" relativeHeight="251729408" behindDoc="0" locked="0" layoutInCell="1" allowOverlap="1" wp14:anchorId="672B742C" wp14:editId="06F80875">
                <wp:simplePos x="0" y="0"/>
                <wp:positionH relativeFrom="column">
                  <wp:posOffset>2962275</wp:posOffset>
                </wp:positionH>
                <wp:positionV relativeFrom="paragraph">
                  <wp:posOffset>1847850</wp:posOffset>
                </wp:positionV>
                <wp:extent cx="485775" cy="447675"/>
                <wp:effectExtent l="57150" t="19050" r="85725" b="104775"/>
                <wp:wrapNone/>
                <wp:docPr id="29" name="Heptagon 29"/>
                <wp:cNvGraphicFramePr/>
                <a:graphic xmlns:a="http://schemas.openxmlformats.org/drawingml/2006/main">
                  <a:graphicData uri="http://schemas.microsoft.com/office/word/2010/wordprocessingShape">
                    <wps:wsp>
                      <wps:cNvSpPr/>
                      <wps:spPr>
                        <a:xfrm>
                          <a:off x="0" y="0"/>
                          <a:ext cx="485775" cy="447675"/>
                        </a:xfrm>
                        <a:prstGeom prst="heptagon">
                          <a:avLst/>
                        </a:prstGeom>
                        <a:solidFill>
                          <a:srgbClr val="FF0000"/>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3908FB" id="Heptagon 29" o:spid="_x0000_s1026" style="position:absolute;margin-left:233.25pt;margin-top:145.5pt;width:38.25pt;height:35.25pt;z-index:251729408;visibility:visible;mso-wrap-style:square;mso-wrap-distance-left:9pt;mso-wrap-distance-top:0;mso-wrap-distance-right:9pt;mso-wrap-distance-bottom:0;mso-position-horizontal:absolute;mso-position-horizontal-relative:text;mso-position-vertical:absolute;mso-position-vertical-relative:text;v-text-anchor:middle" coordsize="485775,447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" path="m-1,287903l48107,88668,242888,,437668,88668r48108,199235l350982,447677r-216189,l-1,287903xe" fillcolor="red" strokecolor="#4579b8 [3044]">
                <v:shadow on="t" color="black" opacity="22937f" origin=",.5" offset="0,.63889mm"/>
                <v:path arrowok="t" o:connecttype="custom" o:connectlocs="-1,287903;48107,88668;242888,0;437668,88668;485776,287903;350982,447677;134793,447677;-1,287903" o:connectangles="0,0,0,0,0,0,0,0"/>
              </v:shape>
            </w:pict>
          </mc:Fallback>
        </mc:AlternateContent>
      </w:r>
      <w:r w:rsidR="007C23A7">
        <w:rPr>
          <w:rFonts w:ascii="Calibri" w:eastAsia="DejaVu Sans Condensed" w:hAnsi="Calibri"/>
          <w:noProof/>
          <w:lang w:val="en-GB"/>
        </w:rPr>
        <mc:AlternateContent>
          <mc:Choice Requires="wps">
            <w:drawing>
              <wp:anchor distT="0" distB="0" distL="114300" distR="114300" simplePos="0" relativeHeight="251357696" behindDoc="0" locked="0" layoutInCell="1" allowOverlap="1" wp14:anchorId="758A7D06" wp14:editId="61D6B44B">
                <wp:simplePos x="0" y="0"/>
                <wp:positionH relativeFrom="column">
                  <wp:posOffset>3185160</wp:posOffset>
                </wp:positionH>
                <wp:positionV relativeFrom="paragraph">
                  <wp:posOffset>586105</wp:posOffset>
                </wp:positionV>
                <wp:extent cx="936727" cy="314325"/>
                <wp:effectExtent l="0" t="0" r="15875" b="28575"/>
                <wp:wrapNone/>
                <wp:docPr id="21" name="Text Box 21"/>
                <wp:cNvGraphicFramePr/>
                <a:graphic xmlns:a="http://schemas.openxmlformats.org/drawingml/2006/main">
                  <a:graphicData uri="http://schemas.microsoft.com/office/word/2010/wordprocessingShape">
                    <wps:wsp>
                      <wps:cNvSpPr txBox="1"/>
                      <wps:spPr>
                        <a:xfrm>
                          <a:off x="0" y="0"/>
                          <a:ext cx="936727" cy="314325"/>
                        </a:xfrm>
                        <a:prstGeom prst="rect">
                          <a:avLst/>
                        </a:prstGeom>
                        <a:solidFill>
                          <a:schemeClr val="lt1"/>
                        </a:solidFill>
                        <a:ln w="6350">
                          <a:solidFill>
                            <a:prstClr val="black"/>
                          </a:solidFill>
                        </a:ln>
                      </wps:spPr>
                      <wps:txbx>
                        <w:txbxContent>
                          <w:p w14:paraId="60D08645" w14:textId="2A9796CB" w:rsidR="007C23A7" w:rsidRDefault="007C23A7" w:rsidP="007C23A7">
                            <w:r>
                              <w:t xml:space="preserve">Select </w:t>
                            </w:r>
                            <w:r>
                              <w:t>year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8A7D06" id="Text Box 21" o:spid="_x0000_s1028" type="#_x0000_t202" style="position:absolute;left:0;text-align:left;margin-left:250.8pt;margin-top:46.15pt;width:73.75pt;height:24.75pt;z-index:25135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" fillcolor="white [3201]" strokeweight=".5pt">
                <v:textbox>
                  <w:txbxContent>
                    <w:p w14:paraId="60D08645" w14:textId="2A9796CB" w:rsidR="007C23A7" w:rsidRDefault="007C23A7" w:rsidP="007C23A7">
                      <w:r>
                        <w:t xml:space="preserve">Select </w:t>
                      </w:r>
                      <w:r>
                        <w:t>year</w:t>
                      </w:r>
                    </w:p>
                  </w:txbxContent>
                </v:textbox>
              </v:shape>
            </w:pict>
          </mc:Fallback>
        </mc:AlternateContent>
      </w:r>
      <w:r w:rsidR="007C23A7">
        <w:rPr>
          <w:rFonts w:ascii="Calibri" w:eastAsia="DejaVu Sans Condensed" w:hAnsi="Calibri"/>
          <w:noProof/>
          <w:lang w:val="en-GB"/>
        </w:rPr>
        <mc:AlternateContent>
          <mc:Choice Requires="wps">
            <w:drawing>
              <wp:anchor distT="0" distB="0" distL="114300" distR="114300" simplePos="0" relativeHeight="251350528" behindDoc="0" locked="0" layoutInCell="1" allowOverlap="1" wp14:anchorId="7CF4CD9B" wp14:editId="04CF8B93">
                <wp:simplePos x="0" y="0"/>
                <wp:positionH relativeFrom="column">
                  <wp:posOffset>118110</wp:posOffset>
                </wp:positionH>
                <wp:positionV relativeFrom="paragraph">
                  <wp:posOffset>104011</wp:posOffset>
                </wp:positionV>
                <wp:extent cx="1247775" cy="685800"/>
                <wp:effectExtent l="0" t="0" r="28575" b="19050"/>
                <wp:wrapNone/>
                <wp:docPr id="20" name="Text Box 20"/>
                <wp:cNvGraphicFramePr/>
                <a:graphic xmlns:a="http://schemas.openxmlformats.org/drawingml/2006/main">
                  <a:graphicData uri="http://schemas.microsoft.com/office/word/2010/wordprocessingShape">
                    <wps:wsp>
                      <wps:cNvSpPr txBox="1"/>
                      <wps:spPr>
                        <a:xfrm>
                          <a:off x="0" y="0"/>
                          <a:ext cx="1247775" cy="685800"/>
                        </a:xfrm>
                        <a:prstGeom prst="rect">
                          <a:avLst/>
                        </a:prstGeom>
                        <a:solidFill>
                          <a:schemeClr val="lt1"/>
                        </a:solidFill>
                        <a:ln w="6350">
                          <a:solidFill>
                            <a:prstClr val="black"/>
                          </a:solidFill>
                        </a:ln>
                      </wps:spPr>
                      <wps:txbx>
                        <w:txbxContent>
                          <w:p w14:paraId="7903B9A3" w14:textId="56B6668F" w:rsidR="007C23A7" w:rsidRDefault="007C23A7">
                            <w:r>
                              <w:t>Select potential health influencer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F4CD9B" id="Text Box 20" o:spid="_x0000_s1029" type="#_x0000_t202" style="position:absolute;left:0;text-align:left;margin-left:9.3pt;margin-top:8.2pt;width:98.25pt;height:54pt;z-index:25135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" fillcolor="white [3201]" strokeweight=".5pt">
                <v:textbox>
                  <w:txbxContent>
                    <w:p w14:paraId="7903B9A3" w14:textId="56B6668F" w:rsidR="007C23A7" w:rsidRDefault="007C23A7">
                      <w:r>
                        <w:t>Select potential health influencer</w:t>
                      </w:r>
                    </w:p>
                  </w:txbxContent>
                </v:textbox>
              </v:shape>
            </w:pict>
          </mc:Fallback>
        </mc:AlternateContent>
      </w:r>
      <w:r w:rsidR="007C23A7">
        <w:rPr>
          <w:rFonts w:ascii="Calibri" w:eastAsia="DejaVu Sans Condensed" w:hAnsi="Calibri"/>
          <w:noProof/>
          <w:lang w:val="en-GB"/>
        </w:rPr>
        <mc:AlternateContent>
          <mc:Choice Requires="wps">
            <w:drawing>
              <wp:anchor distT="0" distB="0" distL="114300" distR="114300" simplePos="0" relativeHeight="251342336" behindDoc="0" locked="0" layoutInCell="1" allowOverlap="1" wp14:anchorId="3A8F9FB2" wp14:editId="292A3037">
                <wp:simplePos x="0" y="0"/>
                <wp:positionH relativeFrom="column">
                  <wp:posOffset>3489960</wp:posOffset>
                </wp:positionH>
                <wp:positionV relativeFrom="paragraph">
                  <wp:posOffset>948055</wp:posOffset>
                </wp:positionV>
                <wp:extent cx="514350" cy="266700"/>
                <wp:effectExtent l="57150" t="38100" r="0" b="95250"/>
                <wp:wrapNone/>
                <wp:docPr id="18" name="Arrow: Right 18"/>
                <wp:cNvGraphicFramePr/>
                <a:graphic xmlns:a="http://schemas.openxmlformats.org/drawingml/2006/main">
                  <a:graphicData uri="http://schemas.microsoft.com/office/word/2010/wordprocessingShape">
                    <wps:wsp>
                      <wps:cNvSpPr/>
                      <wps:spPr>
                        <a:xfrm>
                          <a:off x="0" y="0"/>
                          <a:ext cx="514350" cy="266700"/>
                        </a:xfrm>
                        <a:prstGeom prst="rightArrow">
                          <a:avLst/>
                        </a:prstGeom>
                        <a:solidFill>
                          <a:srgbClr val="FF0000"/>
                        </a:solidFill>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575AF8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8" o:spid="_x0000_s1026" type="#_x0000_t13" style="position:absolute;margin-left:274.8pt;margin-top:74.65pt;width:40.5pt;height:21pt;z-index:25134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" adj="16000" fillcolor="red" strokecolor="#f68c36 [3049]">
                <v:shadow on="t" color="black" opacity="24903f" origin=",.5" offset="0,.55556mm"/>
              </v:shape>
            </w:pict>
          </mc:Fallback>
        </mc:AlternateContent>
      </w:r>
      <w:r w:rsidR="007C23A7">
        <w:rPr>
          <w:rFonts w:ascii="Calibri" w:eastAsia="DejaVu Sans Condensed" w:hAnsi="Calibri"/>
          <w:noProof/>
          <w:lang w:val="en-GB"/>
        </w:rPr>
        <mc:AlternateContent>
          <mc:Choice Requires="wps">
            <w:drawing>
              <wp:anchor distT="0" distB="0" distL="114300" distR="114300" simplePos="0" relativeHeight="251334144" behindDoc="0" locked="0" layoutInCell="1" allowOverlap="1" wp14:anchorId="5A787DCB" wp14:editId="52886F18">
                <wp:simplePos x="0" y="0"/>
                <wp:positionH relativeFrom="column">
                  <wp:posOffset>661036</wp:posOffset>
                </wp:positionH>
                <wp:positionV relativeFrom="paragraph">
                  <wp:posOffset>881380</wp:posOffset>
                </wp:positionV>
                <wp:extent cx="514350" cy="266700"/>
                <wp:effectExtent l="76200" t="76200" r="38100" b="133350"/>
                <wp:wrapNone/>
                <wp:docPr id="17" name="Arrow: Right 17"/>
                <wp:cNvGraphicFramePr/>
                <a:graphic xmlns:a="http://schemas.openxmlformats.org/drawingml/2006/main">
                  <a:graphicData uri="http://schemas.microsoft.com/office/word/2010/wordprocessingShape">
                    <wps:wsp>
                      <wps:cNvSpPr/>
                      <wps:spPr>
                        <a:xfrm rot="1411505">
                          <a:off x="0" y="0"/>
                          <a:ext cx="514350" cy="266700"/>
                        </a:xfrm>
                        <a:prstGeom prst="rightArrow">
                          <a:avLst/>
                        </a:prstGeom>
                        <a:solidFill>
                          <a:srgbClr val="FF0000"/>
                        </a:solidFill>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E77DD0" id="Arrow: Right 17" o:spid="_x0000_s1026" type="#_x0000_t13" style="position:absolute;margin-left:52.05pt;margin-top:69.4pt;width:40.5pt;height:21pt;rotation:1541740fd;z-index:25133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" adj="16000" fillcolor="red" strokecolor="#f68c36 [3049]">
                <v:shadow on="t" color="black" opacity="24903f" origin=",.5" offset="0,.55556mm"/>
              </v:shape>
            </w:pict>
          </mc:Fallback>
        </mc:AlternateContent>
      </w:r>
      <w:r w:rsidR="00C97650">
        <w:rPr>
          <w:noProof/>
          <w:lang w:val="en-GB"/>
        </w:rPr>
        <w:drawing>
          <wp:inline distT="0" distB="0" distL="0" distR="0" wp14:anchorId="6FAF8490" wp14:editId="571ABFA3">
            <wp:extent cx="3059216" cy="2009775"/>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iz_Sketch.jpeg"/>
                    <pic:cNvPicPr/>
                  </pic:nvPicPr>
                  <pic:blipFill>
                    <a:blip r:embed="rId6"/>
                    <a:stretch>
                      <a:fillRect/>
                    </a:stretch>
                  </pic:blipFill>
                  <pic:spPr>
                    <a:xfrm>
                      <a:off x="0" y="0"/>
                      <a:ext cx="3064628" cy="2013330"/>
                    </a:xfrm>
                    <a:prstGeom prst="rect">
                      <a:avLst/>
                    </a:prstGeom>
                  </pic:spPr>
                </pic:pic>
              </a:graphicData>
            </a:graphic>
          </wp:inline>
        </w:drawing>
      </w:r>
      <w:r w:rsidR="00C97650">
        <w:rPr>
          <w:noProof/>
          <w:lang w:val="en-GB"/>
        </w:rPr>
        <w:drawing>
          <wp:inline distT="0" distB="0" distL="0" distR="0" wp14:anchorId="41B0D966" wp14:editId="3836BAD7">
            <wp:extent cx="3047531" cy="200210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iz_Sketch.jpeg"/>
                    <pic:cNvPicPr/>
                  </pic:nvPicPr>
                  <pic:blipFill>
                    <a:blip r:embed="rId6"/>
                    <a:stretch>
                      <a:fillRect/>
                    </a:stretch>
                  </pic:blipFill>
                  <pic:spPr>
                    <a:xfrm>
                      <a:off x="0" y="0"/>
                      <a:ext cx="3059515" cy="2009973"/>
                    </a:xfrm>
                    <a:prstGeom prst="rect">
                      <a:avLst/>
                    </a:prstGeom>
                  </pic:spPr>
                </pic:pic>
              </a:graphicData>
            </a:graphic>
          </wp:inline>
        </w:drawing>
      </w:r>
    </w:p>
    <w:p w14:paraId="404FBD10" w14:textId="7D0FF10B" w:rsidR="000C4FCF" w:rsidRPr="000C4FCF" w:rsidRDefault="000C4FCF" w:rsidP="000C4FCF">
      <w:pPr>
        <w:pStyle w:val="ListParagraph"/>
        <w:widowControl w:val="0"/>
        <w:numPr>
          <w:ilvl w:val="3"/>
          <w:numId w:val="1"/>
        </w:numPr>
        <w:suppressAutoHyphens/>
        <w:spacing w:after="0"/>
        <w:jc w:val="both"/>
        <w:rPr>
          <w:rFonts w:ascii="Calibri" w:eastAsia="DejaVu Sans Condensed" w:hAnsi="Calibri"/>
          <w:highlight w:val="yellow"/>
          <w:lang w:val="en-GB"/>
        </w:rPr>
      </w:pPr>
    </w:p>
    <w:p w14:paraId="68A9E5B0" w14:textId="6C214907" w:rsidR="00717D37" w:rsidRDefault="00307CFE" w:rsidP="00173403">
      <w:pPr>
        <w:pStyle w:val="ListParagraph"/>
        <w:widowControl w:val="0"/>
        <w:suppressAutoHyphens/>
        <w:spacing w:after="0"/>
        <w:ind w:left="0"/>
        <w:jc w:val="both"/>
        <w:rPr>
          <w:rFonts w:ascii="Calibri" w:eastAsia="DejaVu Sans Condensed" w:hAnsi="Calibri"/>
          <w:highlight w:val="yellow"/>
          <w:lang w:val="en-GB"/>
        </w:rPr>
      </w:pPr>
      <w:r w:rsidRPr="00307CFE">
        <w:rPr>
          <w:rFonts w:ascii="Calibri" w:eastAsia="DejaVu Sans Condensed" w:hAnsi="Calibri"/>
          <w:lang w:val="en-GB"/>
        </w:rPr>
        <w:lastRenderedPageBreak/>
        <mc:AlternateContent>
          <mc:Choice Requires="wps">
            <w:drawing>
              <wp:anchor distT="0" distB="0" distL="114300" distR="114300" simplePos="0" relativeHeight="251562496" behindDoc="0" locked="0" layoutInCell="1" allowOverlap="1" wp14:anchorId="0402FB89" wp14:editId="515AA0CE">
                <wp:simplePos x="0" y="0"/>
                <wp:positionH relativeFrom="column">
                  <wp:posOffset>2962275</wp:posOffset>
                </wp:positionH>
                <wp:positionV relativeFrom="paragraph">
                  <wp:posOffset>-86360</wp:posOffset>
                </wp:positionV>
                <wp:extent cx="266700" cy="276225"/>
                <wp:effectExtent l="0" t="0" r="19050" b="28575"/>
                <wp:wrapNone/>
                <wp:docPr id="28" name="Text Box 28"/>
                <wp:cNvGraphicFramePr/>
                <a:graphic xmlns:a="http://schemas.openxmlformats.org/drawingml/2006/main">
                  <a:graphicData uri="http://schemas.microsoft.com/office/word/2010/wordprocessingShape">
                    <wps:wsp>
                      <wps:cNvSpPr txBox="1"/>
                      <wps:spPr>
                        <a:xfrm>
                          <a:off x="0" y="0"/>
                          <a:ext cx="266700" cy="276225"/>
                        </a:xfrm>
                        <a:prstGeom prst="rect">
                          <a:avLst/>
                        </a:prstGeom>
                        <a:solidFill>
                          <a:srgbClr val="FF0000"/>
                        </a:solidFill>
                        <a:ln w="6350">
                          <a:solidFill>
                            <a:srgbClr val="FF0000"/>
                          </a:solidFill>
                        </a:ln>
                      </wps:spPr>
                      <wps:txbx>
                        <w:txbxContent>
                          <w:p w14:paraId="086C3867" w14:textId="3332ED14" w:rsidR="00307CFE" w:rsidRDefault="00307CFE" w:rsidP="00307CFE">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02FB89" id="Text Box 28" o:spid="_x0000_s1030" type="#_x0000_t202" style="position:absolute;left:0;text-align:left;margin-left:233.25pt;margin-top:-6.8pt;width:21pt;height:21.75pt;z-index:25156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" fillcolor="red" strokecolor="red" strokeweight=".5pt">
                <v:textbox>
                  <w:txbxContent>
                    <w:p w14:paraId="086C3867" w14:textId="3332ED14" w:rsidR="00307CFE" w:rsidRDefault="00307CFE" w:rsidP="00307CFE">
                      <w:r>
                        <w:t>4</w:t>
                      </w:r>
                    </w:p>
                  </w:txbxContent>
                </v:textbox>
              </v:shape>
            </w:pict>
          </mc:Fallback>
        </mc:AlternateContent>
      </w:r>
      <w:r w:rsidRPr="00307CFE">
        <w:rPr>
          <w:rFonts w:ascii="Calibri" w:eastAsia="DejaVu Sans Condensed" w:hAnsi="Calibri"/>
          <w:lang w:val="en-GB"/>
        </w:rPr>
        <mc:AlternateContent>
          <mc:Choice Requires="wps">
            <w:drawing>
              <wp:anchor distT="0" distB="0" distL="114300" distR="114300" simplePos="0" relativeHeight="251465216" behindDoc="0" locked="0" layoutInCell="1" allowOverlap="1" wp14:anchorId="154C5CDD" wp14:editId="115C8246">
                <wp:simplePos x="0" y="0"/>
                <wp:positionH relativeFrom="column">
                  <wp:posOffset>2857500</wp:posOffset>
                </wp:positionH>
                <wp:positionV relativeFrom="paragraph">
                  <wp:posOffset>-162560</wp:posOffset>
                </wp:positionV>
                <wp:extent cx="485775" cy="447675"/>
                <wp:effectExtent l="57150" t="19050" r="85725" b="104775"/>
                <wp:wrapNone/>
                <wp:docPr id="27" name="Heptagon 27"/>
                <wp:cNvGraphicFramePr/>
                <a:graphic xmlns:a="http://schemas.openxmlformats.org/drawingml/2006/main">
                  <a:graphicData uri="http://schemas.microsoft.com/office/word/2010/wordprocessingShape">
                    <wps:wsp>
                      <wps:cNvSpPr/>
                      <wps:spPr>
                        <a:xfrm>
                          <a:off x="0" y="0"/>
                          <a:ext cx="485775" cy="447675"/>
                        </a:xfrm>
                        <a:prstGeom prst="heptagon">
                          <a:avLst/>
                        </a:prstGeom>
                        <a:solidFill>
                          <a:srgbClr val="FF0000"/>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D1B060" id="Heptagon 27" o:spid="_x0000_s1026" style="position:absolute;margin-left:225pt;margin-top:-12.8pt;width:38.25pt;height:35.25pt;z-index:251465216;visibility:visible;mso-wrap-style:square;mso-wrap-distance-left:9pt;mso-wrap-distance-top:0;mso-wrap-distance-right:9pt;mso-wrap-distance-bottom:0;mso-position-horizontal:absolute;mso-position-horizontal-relative:text;mso-position-vertical:absolute;mso-position-vertical-relative:text;v-text-anchor:middle" coordsize="485775,447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" path="m-1,287903l48107,88668,242888,,437668,88668r48108,199235l350982,447677r-216189,l-1,287903xe" fillcolor="red" strokecolor="#4579b8 [3044]">
                <v:shadow on="t" color="black" opacity="22937f" origin=",.5" offset="0,.63889mm"/>
                <v:path arrowok="t" o:connecttype="custom" o:connectlocs="-1,287903;48107,88668;242888,0;437668,88668;485776,287903;350982,447677;134793,447677;-1,287903" o:connectangles="0,0,0,0,0,0,0,0"/>
              </v:shape>
            </w:pict>
          </mc:Fallback>
        </mc:AlternateContent>
      </w:r>
      <w:r>
        <w:rPr>
          <w:rFonts w:ascii="Calibri" w:eastAsia="DejaVu Sans Condensed" w:hAnsi="Calibri"/>
          <w:noProof/>
          <w:lang w:val="en-GB"/>
        </w:rPr>
        <mc:AlternateContent>
          <mc:Choice Requires="wps">
            <w:drawing>
              <wp:anchor distT="0" distB="0" distL="114300" distR="114300" simplePos="0" relativeHeight="251368960" behindDoc="0" locked="0" layoutInCell="1" allowOverlap="1" wp14:anchorId="6C82986A" wp14:editId="1C2EA8EE">
                <wp:simplePos x="0" y="0"/>
                <wp:positionH relativeFrom="column">
                  <wp:posOffset>-72390</wp:posOffset>
                </wp:positionH>
                <wp:positionV relativeFrom="paragraph">
                  <wp:posOffset>-103505</wp:posOffset>
                </wp:positionV>
                <wp:extent cx="266700" cy="276225"/>
                <wp:effectExtent l="0" t="0" r="19050" b="28575"/>
                <wp:wrapNone/>
                <wp:docPr id="26" name="Text Box 26"/>
                <wp:cNvGraphicFramePr/>
                <a:graphic xmlns:a="http://schemas.openxmlformats.org/drawingml/2006/main">
                  <a:graphicData uri="http://schemas.microsoft.com/office/word/2010/wordprocessingShape">
                    <wps:wsp>
                      <wps:cNvSpPr txBox="1"/>
                      <wps:spPr>
                        <a:xfrm>
                          <a:off x="0" y="0"/>
                          <a:ext cx="266700" cy="276225"/>
                        </a:xfrm>
                        <a:prstGeom prst="rect">
                          <a:avLst/>
                        </a:prstGeom>
                        <a:solidFill>
                          <a:srgbClr val="FF0000"/>
                        </a:solidFill>
                        <a:ln w="6350">
                          <a:solidFill>
                            <a:srgbClr val="FF0000"/>
                          </a:solidFill>
                        </a:ln>
                      </wps:spPr>
                      <wps:txbx>
                        <w:txbxContent>
                          <w:p w14:paraId="3FCEAE13" w14:textId="6FE12DA7" w:rsidR="00307CFE" w:rsidRDefault="00307CFE">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82986A" id="Text Box 26" o:spid="_x0000_s1031" type="#_x0000_t202" style="position:absolute;left:0;text-align:left;margin-left:-5.7pt;margin-top:-8.15pt;width:21pt;height:21.75pt;z-index:25136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" fillcolor="red" strokecolor="red" strokeweight=".5pt">
                <v:textbox>
                  <w:txbxContent>
                    <w:p w14:paraId="3FCEAE13" w14:textId="6FE12DA7" w:rsidR="00307CFE" w:rsidRDefault="00307CFE">
                      <w:r>
                        <w:t>3</w:t>
                      </w:r>
                    </w:p>
                  </w:txbxContent>
                </v:textbox>
              </v:shape>
            </w:pict>
          </mc:Fallback>
        </mc:AlternateContent>
      </w:r>
      <w:r>
        <w:rPr>
          <w:rFonts w:ascii="Calibri" w:eastAsia="DejaVu Sans Condensed" w:hAnsi="Calibri"/>
          <w:noProof/>
          <w:lang w:val="en-GB"/>
        </w:rPr>
        <mc:AlternateContent>
          <mc:Choice Requires="wps">
            <w:drawing>
              <wp:anchor distT="0" distB="0" distL="114300" distR="114300" simplePos="0" relativeHeight="251367936" behindDoc="0" locked="0" layoutInCell="1" allowOverlap="1" wp14:anchorId="2369F901" wp14:editId="45136749">
                <wp:simplePos x="0" y="0"/>
                <wp:positionH relativeFrom="column">
                  <wp:posOffset>-177165</wp:posOffset>
                </wp:positionH>
                <wp:positionV relativeFrom="paragraph">
                  <wp:posOffset>-198755</wp:posOffset>
                </wp:positionV>
                <wp:extent cx="485775" cy="447675"/>
                <wp:effectExtent l="57150" t="19050" r="85725" b="104775"/>
                <wp:wrapNone/>
                <wp:docPr id="24" name="Heptagon 24"/>
                <wp:cNvGraphicFramePr/>
                <a:graphic xmlns:a="http://schemas.openxmlformats.org/drawingml/2006/main">
                  <a:graphicData uri="http://schemas.microsoft.com/office/word/2010/wordprocessingShape">
                    <wps:wsp>
                      <wps:cNvSpPr/>
                      <wps:spPr>
                        <a:xfrm>
                          <a:off x="0" y="0"/>
                          <a:ext cx="485775" cy="447675"/>
                        </a:xfrm>
                        <a:prstGeom prst="heptagon">
                          <a:avLst/>
                        </a:prstGeom>
                        <a:solidFill>
                          <a:srgbClr val="FF0000"/>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53C74B" id="Heptagon 24" o:spid="_x0000_s1026" style="position:absolute;margin-left:-13.95pt;margin-top:-15.65pt;width:38.25pt;height:35.25pt;z-index:251367936;visibility:visible;mso-wrap-style:square;mso-wrap-distance-left:9pt;mso-wrap-distance-top:0;mso-wrap-distance-right:9pt;mso-wrap-distance-bottom:0;mso-position-horizontal:absolute;mso-position-horizontal-relative:text;mso-position-vertical:absolute;mso-position-vertical-relative:text;v-text-anchor:middle" coordsize="485775,447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" path="m-1,287903l48107,88668,242888,,437668,88668r48108,199235l350982,447677r-216189,l-1,287903xe" fillcolor="red" strokecolor="#4579b8 [3044]">
                <v:shadow on="t" color="black" opacity="22937f" origin=",.5" offset="0,.63889mm"/>
                <v:path arrowok="t" o:connecttype="custom" o:connectlocs="-1,287903;48107,88668;242888,0;437668,88668;485776,287903;350982,447677;134793,447677;-1,287903" o:connectangles="0,0,0,0,0,0,0,0"/>
              </v:shape>
            </w:pict>
          </mc:Fallback>
        </mc:AlternateContent>
      </w:r>
      <w:r w:rsidR="007C23A7">
        <w:rPr>
          <w:rFonts w:ascii="Calibri" w:eastAsia="DejaVu Sans Condensed" w:hAnsi="Calibri"/>
          <w:noProof/>
          <w:lang w:val="en-GB"/>
        </w:rPr>
        <mc:AlternateContent>
          <mc:Choice Requires="wps">
            <w:drawing>
              <wp:anchor distT="0" distB="0" distL="114300" distR="114300" simplePos="0" relativeHeight="251365888" behindDoc="0" locked="0" layoutInCell="1" allowOverlap="1" wp14:anchorId="1998A560" wp14:editId="146E3789">
                <wp:simplePos x="0" y="0"/>
                <wp:positionH relativeFrom="column">
                  <wp:posOffset>3661410</wp:posOffset>
                </wp:positionH>
                <wp:positionV relativeFrom="paragraph">
                  <wp:posOffset>325120</wp:posOffset>
                </wp:positionV>
                <wp:extent cx="1257300" cy="304800"/>
                <wp:effectExtent l="0" t="0" r="19050" b="19050"/>
                <wp:wrapNone/>
                <wp:docPr id="23" name="Text Box 23"/>
                <wp:cNvGraphicFramePr/>
                <a:graphic xmlns:a="http://schemas.openxmlformats.org/drawingml/2006/main">
                  <a:graphicData uri="http://schemas.microsoft.com/office/word/2010/wordprocessingShape">
                    <wps:wsp>
                      <wps:cNvSpPr txBox="1"/>
                      <wps:spPr>
                        <a:xfrm>
                          <a:off x="0" y="0"/>
                          <a:ext cx="1257300" cy="304800"/>
                        </a:xfrm>
                        <a:prstGeom prst="rect">
                          <a:avLst/>
                        </a:prstGeom>
                        <a:solidFill>
                          <a:schemeClr val="lt1"/>
                        </a:solidFill>
                        <a:ln w="6350">
                          <a:solidFill>
                            <a:prstClr val="black"/>
                          </a:solidFill>
                        </a:ln>
                      </wps:spPr>
                      <wps:txbx>
                        <w:txbxContent>
                          <w:p w14:paraId="7E1D4281" w14:textId="452C8CFF" w:rsidR="007C23A7" w:rsidRDefault="007C23A7" w:rsidP="007C23A7">
                            <w:r>
                              <w:t>Look at the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8A560" id="Text Box 23" o:spid="_x0000_s1032" type="#_x0000_t202" style="position:absolute;left:0;text-align:left;margin-left:288.3pt;margin-top:25.6pt;width:99pt;height:24pt;z-index:25136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" fillcolor="white [3201]" strokeweight=".5pt">
                <v:textbox>
                  <w:txbxContent>
                    <w:p w14:paraId="7E1D4281" w14:textId="452C8CFF" w:rsidR="007C23A7" w:rsidRDefault="007C23A7" w:rsidP="007C23A7">
                      <w:r>
                        <w:t>Look at the data</w:t>
                      </w:r>
                    </w:p>
                  </w:txbxContent>
                </v:textbox>
              </v:shape>
            </w:pict>
          </mc:Fallback>
        </mc:AlternateContent>
      </w:r>
      <w:r w:rsidR="007C23A7">
        <w:rPr>
          <w:rFonts w:ascii="Calibri" w:eastAsia="DejaVu Sans Condensed" w:hAnsi="Calibri"/>
          <w:noProof/>
          <w:lang w:val="en-GB"/>
        </w:rPr>
        <mc:AlternateContent>
          <mc:Choice Requires="wps">
            <w:drawing>
              <wp:anchor distT="0" distB="0" distL="114300" distR="114300" simplePos="0" relativeHeight="251359744" behindDoc="0" locked="0" layoutInCell="1" allowOverlap="1" wp14:anchorId="595B57A5" wp14:editId="63553857">
                <wp:simplePos x="0" y="0"/>
                <wp:positionH relativeFrom="column">
                  <wp:posOffset>60960</wp:posOffset>
                </wp:positionH>
                <wp:positionV relativeFrom="paragraph">
                  <wp:posOffset>582295</wp:posOffset>
                </wp:positionV>
                <wp:extent cx="1190625" cy="323850"/>
                <wp:effectExtent l="0" t="0" r="28575" b="19050"/>
                <wp:wrapNone/>
                <wp:docPr id="22" name="Text Box 22"/>
                <wp:cNvGraphicFramePr/>
                <a:graphic xmlns:a="http://schemas.openxmlformats.org/drawingml/2006/main">
                  <a:graphicData uri="http://schemas.microsoft.com/office/word/2010/wordprocessingShape">
                    <wps:wsp>
                      <wps:cNvSpPr txBox="1"/>
                      <wps:spPr>
                        <a:xfrm>
                          <a:off x="0" y="0"/>
                          <a:ext cx="1190625" cy="323850"/>
                        </a:xfrm>
                        <a:prstGeom prst="rect">
                          <a:avLst/>
                        </a:prstGeom>
                        <a:solidFill>
                          <a:schemeClr val="lt1"/>
                        </a:solidFill>
                        <a:ln w="6350">
                          <a:solidFill>
                            <a:prstClr val="black"/>
                          </a:solidFill>
                        </a:ln>
                      </wps:spPr>
                      <wps:txbx>
                        <w:txbxContent>
                          <w:p w14:paraId="2F81881E" w14:textId="13CC8E6E" w:rsidR="007C23A7" w:rsidRDefault="007C23A7" w:rsidP="007C23A7">
                            <w:r>
                              <w:t xml:space="preserve">Select </w:t>
                            </w:r>
                            <w:r>
                              <w:t>country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5B57A5" id="Text Box 22" o:spid="_x0000_s1033" type="#_x0000_t202" style="position:absolute;left:0;text-align:left;margin-left:4.8pt;margin-top:45.85pt;width:93.75pt;height:25.5pt;z-index:25135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" fillcolor="white [3201]" strokeweight=".5pt">
                <v:textbox>
                  <w:txbxContent>
                    <w:p w14:paraId="2F81881E" w14:textId="13CC8E6E" w:rsidR="007C23A7" w:rsidRDefault="007C23A7" w:rsidP="007C23A7">
                      <w:r>
                        <w:t xml:space="preserve">Select </w:t>
                      </w:r>
                      <w:r>
                        <w:t>country</w:t>
                      </w:r>
                    </w:p>
                  </w:txbxContent>
                </v:textbox>
              </v:shape>
            </w:pict>
          </mc:Fallback>
        </mc:AlternateContent>
      </w:r>
      <w:r w:rsidR="007C23A7">
        <w:rPr>
          <w:rFonts w:ascii="Calibri" w:eastAsia="DejaVu Sans Condensed" w:hAnsi="Calibri"/>
          <w:noProof/>
          <w:lang w:val="en-GB"/>
        </w:rPr>
        <mc:AlternateContent>
          <mc:Choice Requires="wps">
            <w:drawing>
              <wp:anchor distT="0" distB="0" distL="114300" distR="114300" simplePos="0" relativeHeight="251320832" behindDoc="0" locked="0" layoutInCell="1" allowOverlap="1" wp14:anchorId="63BB20C6" wp14:editId="575F5CF0">
                <wp:simplePos x="0" y="0"/>
                <wp:positionH relativeFrom="column">
                  <wp:posOffset>342900</wp:posOffset>
                </wp:positionH>
                <wp:positionV relativeFrom="paragraph">
                  <wp:posOffset>275590</wp:posOffset>
                </wp:positionV>
                <wp:extent cx="514350" cy="266700"/>
                <wp:effectExtent l="57150" t="38100" r="0" b="95250"/>
                <wp:wrapNone/>
                <wp:docPr id="16" name="Arrow: Right 16"/>
                <wp:cNvGraphicFramePr/>
                <a:graphic xmlns:a="http://schemas.openxmlformats.org/drawingml/2006/main">
                  <a:graphicData uri="http://schemas.microsoft.com/office/word/2010/wordprocessingShape">
                    <wps:wsp>
                      <wps:cNvSpPr/>
                      <wps:spPr>
                        <a:xfrm>
                          <a:off x="0" y="0"/>
                          <a:ext cx="514350" cy="266700"/>
                        </a:xfrm>
                        <a:prstGeom prst="rightArrow">
                          <a:avLst/>
                        </a:prstGeom>
                        <a:solidFill>
                          <a:srgbClr val="FF0000"/>
                        </a:solidFill>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88ABBE" id="Arrow: Right 16" o:spid="_x0000_s1026" type="#_x0000_t13" style="position:absolute;margin-left:27pt;margin-top:21.7pt;width:40.5pt;height:21pt;z-index:251320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" adj="16000" fillcolor="red" strokecolor="#f68c36 [3049]">
                <v:shadow on="t" color="black" opacity="24903f" origin=",.5" offset="0,.55556mm"/>
              </v:shape>
            </w:pict>
          </mc:Fallback>
        </mc:AlternateContent>
      </w:r>
      <w:r w:rsidR="007C23A7">
        <w:rPr>
          <w:rFonts w:ascii="Calibri" w:eastAsia="DejaVu Sans Condensed" w:hAnsi="Calibri"/>
          <w:noProof/>
          <w:lang w:val="en-GB"/>
        </w:rPr>
        <mc:AlternateContent>
          <mc:Choice Requires="wps">
            <w:drawing>
              <wp:anchor distT="0" distB="0" distL="114300" distR="114300" simplePos="0" relativeHeight="251318784" behindDoc="0" locked="0" layoutInCell="1" allowOverlap="1" wp14:anchorId="69679CB2" wp14:editId="007D3C48">
                <wp:simplePos x="0" y="0"/>
                <wp:positionH relativeFrom="column">
                  <wp:posOffset>4490086</wp:posOffset>
                </wp:positionH>
                <wp:positionV relativeFrom="paragraph">
                  <wp:posOffset>734695</wp:posOffset>
                </wp:positionV>
                <wp:extent cx="514350" cy="266700"/>
                <wp:effectExtent l="76200" t="76200" r="38100" b="133350"/>
                <wp:wrapNone/>
                <wp:docPr id="15" name="Arrow: Right 15"/>
                <wp:cNvGraphicFramePr/>
                <a:graphic xmlns:a="http://schemas.openxmlformats.org/drawingml/2006/main">
                  <a:graphicData uri="http://schemas.microsoft.com/office/word/2010/wordprocessingShape">
                    <wps:wsp>
                      <wps:cNvSpPr/>
                      <wps:spPr>
                        <a:xfrm rot="1411505">
                          <a:off x="0" y="0"/>
                          <a:ext cx="514350" cy="266700"/>
                        </a:xfrm>
                        <a:prstGeom prst="rightArrow">
                          <a:avLst/>
                        </a:prstGeom>
                        <a:solidFill>
                          <a:srgbClr val="FF0000"/>
                        </a:solidFill>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4555B1" id="Arrow: Right 15" o:spid="_x0000_s1026" type="#_x0000_t13" style="position:absolute;margin-left:353.55pt;margin-top:57.85pt;width:40.5pt;height:21pt;rotation:1541740fd;z-index:25131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" adj="16000" fillcolor="red" strokecolor="#f68c36 [3049]">
                <v:shadow on="t" color="black" opacity="24903f" origin=",.5" offset="0,.55556mm"/>
              </v:shape>
            </w:pict>
          </mc:Fallback>
        </mc:AlternateContent>
      </w:r>
      <w:r w:rsidR="00C97650">
        <w:rPr>
          <w:noProof/>
          <w:lang w:val="en-GB"/>
        </w:rPr>
        <w:drawing>
          <wp:inline distT="0" distB="0" distL="0" distR="0" wp14:anchorId="2D79E33A" wp14:editId="5F7E4882">
            <wp:extent cx="3019425" cy="198310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iz_Sketch.jpeg"/>
                    <pic:cNvPicPr/>
                  </pic:nvPicPr>
                  <pic:blipFill>
                    <a:blip r:embed="rId6"/>
                    <a:stretch>
                      <a:fillRect/>
                    </a:stretch>
                  </pic:blipFill>
                  <pic:spPr>
                    <a:xfrm>
                      <a:off x="0" y="0"/>
                      <a:ext cx="3019425" cy="1983105"/>
                    </a:xfrm>
                    <a:prstGeom prst="rect">
                      <a:avLst/>
                    </a:prstGeom>
                  </pic:spPr>
                </pic:pic>
              </a:graphicData>
            </a:graphic>
          </wp:inline>
        </w:drawing>
      </w:r>
      <w:r w:rsidR="00C97650">
        <w:rPr>
          <w:noProof/>
          <w:lang w:val="en-GB"/>
        </w:rPr>
        <w:drawing>
          <wp:inline distT="0" distB="0" distL="0" distR="0" wp14:anchorId="6FF5167F" wp14:editId="6207569C">
            <wp:extent cx="3015615" cy="1981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iz_Sketch.jpeg"/>
                    <pic:cNvPicPr/>
                  </pic:nvPicPr>
                  <pic:blipFill>
                    <a:blip r:embed="rId6"/>
                    <a:stretch>
                      <a:fillRect/>
                    </a:stretch>
                  </pic:blipFill>
                  <pic:spPr>
                    <a:xfrm>
                      <a:off x="0" y="0"/>
                      <a:ext cx="3015615" cy="1981200"/>
                    </a:xfrm>
                    <a:prstGeom prst="rect">
                      <a:avLst/>
                    </a:prstGeom>
                  </pic:spPr>
                </pic:pic>
              </a:graphicData>
            </a:graphic>
          </wp:inline>
        </w:drawing>
      </w:r>
    </w:p>
    <w:p w14:paraId="1AC73E8B" w14:textId="7DF9A86E" w:rsidR="00591775" w:rsidRPr="00D04F33" w:rsidRDefault="00591775" w:rsidP="00173403">
      <w:pPr>
        <w:pStyle w:val="ListParagraph"/>
        <w:widowControl w:val="0"/>
        <w:suppressAutoHyphens/>
        <w:spacing w:after="0"/>
        <w:ind w:left="0"/>
        <w:jc w:val="both"/>
        <w:rPr>
          <w:rFonts w:ascii="Calibri" w:eastAsia="DejaVu Sans Condensed" w:hAnsi="Calibri"/>
          <w:highlight w:val="yellow"/>
          <w:lang w:val="en-GB"/>
        </w:rPr>
      </w:pPr>
    </w:p>
    <w:p w14:paraId="22FADDDB" w14:textId="2422554B" w:rsidR="001A40D7" w:rsidRPr="0092543D" w:rsidRDefault="001A40D7" w:rsidP="001A40D7">
      <w:pPr>
        <w:pStyle w:val="ListParagraph"/>
        <w:widowControl w:val="0"/>
        <w:numPr>
          <w:ilvl w:val="2"/>
          <w:numId w:val="1"/>
        </w:numPr>
        <w:suppressAutoHyphens/>
        <w:spacing w:after="0"/>
        <w:jc w:val="both"/>
        <w:rPr>
          <w:rFonts w:ascii="Calibri" w:eastAsia="DejaVu Sans Condensed" w:hAnsi="Calibri"/>
          <w:lang w:val="en-GB"/>
        </w:rPr>
      </w:pPr>
      <w:r w:rsidRPr="0092543D">
        <w:rPr>
          <w:rFonts w:ascii="Calibri" w:eastAsia="DejaVu Sans Condensed" w:hAnsi="Calibri"/>
          <w:b/>
          <w:lang w:val="en-GB"/>
        </w:rPr>
        <w:t xml:space="preserve">Question 2: </w:t>
      </w:r>
      <w:r w:rsidRPr="0092543D">
        <w:rPr>
          <w:rFonts w:ascii="Calibri" w:eastAsia="DejaVu Sans Condensed" w:hAnsi="Calibri"/>
          <w:lang w:val="en-GB"/>
        </w:rPr>
        <w:t xml:space="preserve">What is the optimal number of hours to work that lead to a healthier life or more life expectancy? </w:t>
      </w:r>
    </w:p>
    <w:p w14:paraId="0D1DEEDB" w14:textId="49FA8266" w:rsidR="001A40D7" w:rsidRPr="0092543D" w:rsidRDefault="001A40D7" w:rsidP="001A40D7">
      <w:pPr>
        <w:pStyle w:val="ListParagraph"/>
        <w:widowControl w:val="0"/>
        <w:numPr>
          <w:ilvl w:val="3"/>
          <w:numId w:val="1"/>
        </w:numPr>
        <w:suppressAutoHyphens/>
        <w:jc w:val="both"/>
        <w:rPr>
          <w:rFonts w:ascii="Calibri" w:eastAsia="DejaVu Sans Condensed" w:hAnsi="Calibri"/>
          <w:lang w:val="en-CA"/>
        </w:rPr>
      </w:pPr>
      <w:r w:rsidRPr="0092543D">
        <w:rPr>
          <w:rFonts w:ascii="Calibri" w:eastAsia="DejaVu Sans Condensed" w:hAnsi="Calibri"/>
          <w:lang w:val="en-GB"/>
        </w:rPr>
        <w:t xml:space="preserve">        </w:t>
      </w:r>
      <w:r>
        <w:rPr>
          <w:rFonts w:ascii="Calibri" w:eastAsia="DejaVu Sans Condensed" w:hAnsi="Calibri"/>
          <w:lang w:val="en-GB"/>
        </w:rPr>
        <w:t xml:space="preserve"> </w:t>
      </w:r>
      <w:r>
        <w:rPr>
          <w:rFonts w:ascii="Calibri" w:eastAsia="DejaVu Sans Condensed" w:hAnsi="Calibri"/>
          <w:lang w:val="en-GB"/>
        </w:rPr>
        <w:t xml:space="preserve">- You can see this by selecting the hours worked on the slicer and looking at the </w:t>
      </w:r>
      <w:r w:rsidR="002C412C">
        <w:rPr>
          <w:rFonts w:ascii="Calibri" w:eastAsia="DejaVu Sans Condensed" w:hAnsi="Calibri"/>
          <w:lang w:val="en-GB"/>
        </w:rPr>
        <w:t>violin</w:t>
      </w:r>
      <w:r>
        <w:rPr>
          <w:rFonts w:ascii="Calibri" w:eastAsia="DejaVu Sans Condensed" w:hAnsi="Calibri"/>
          <w:lang w:val="en-GB"/>
        </w:rPr>
        <w:t xml:space="preserve"> chart</w:t>
      </w:r>
      <w:r w:rsidR="002C412C">
        <w:rPr>
          <w:rFonts w:ascii="Calibri" w:eastAsia="DejaVu Sans Condensed" w:hAnsi="Calibri"/>
          <w:lang w:val="en-GB"/>
        </w:rPr>
        <w:t xml:space="preserve"> of life expectancy to see the tendency</w:t>
      </w:r>
      <w:r>
        <w:rPr>
          <w:rFonts w:ascii="Calibri" w:eastAsia="DejaVu Sans Condensed" w:hAnsi="Calibri"/>
          <w:lang w:val="en-GB"/>
        </w:rPr>
        <w:t>.</w:t>
      </w:r>
    </w:p>
    <w:p w14:paraId="5061084C" w14:textId="77777777" w:rsidR="001A40D7" w:rsidRDefault="001A40D7" w:rsidP="001A40D7">
      <w:pPr>
        <w:pStyle w:val="ListParagraph"/>
        <w:widowControl w:val="0"/>
        <w:numPr>
          <w:ilvl w:val="3"/>
          <w:numId w:val="1"/>
        </w:numPr>
        <w:suppressAutoHyphens/>
        <w:spacing w:after="0"/>
        <w:jc w:val="both"/>
        <w:rPr>
          <w:rFonts w:ascii="Calibri" w:eastAsia="DejaVu Sans Condensed" w:hAnsi="Calibri"/>
          <w:lang w:val="en-GB"/>
        </w:rPr>
      </w:pPr>
      <w:r w:rsidRPr="0092543D">
        <w:rPr>
          <w:rFonts w:ascii="Calibri" w:eastAsia="DejaVu Sans Condensed" w:hAnsi="Calibri"/>
          <w:b/>
          <w:lang w:val="en-GB"/>
        </w:rPr>
        <w:t xml:space="preserve">Question 3: </w:t>
      </w:r>
      <w:r w:rsidRPr="0092543D">
        <w:rPr>
          <w:rFonts w:ascii="Calibri" w:eastAsia="DejaVu Sans Condensed" w:hAnsi="Calibri"/>
          <w:lang w:val="en-GB"/>
        </w:rPr>
        <w:t>What is the relationship between, more people working and being healthier and live more?</w:t>
      </w:r>
    </w:p>
    <w:p w14:paraId="3588230D" w14:textId="7D48BF8B" w:rsidR="001A40D7" w:rsidRPr="0092543D" w:rsidRDefault="001A40D7" w:rsidP="001A40D7">
      <w:pPr>
        <w:pStyle w:val="ListParagraph"/>
        <w:widowControl w:val="0"/>
        <w:numPr>
          <w:ilvl w:val="3"/>
          <w:numId w:val="1"/>
        </w:numPr>
        <w:suppressAutoHyphens/>
        <w:spacing w:after="0"/>
        <w:jc w:val="both"/>
        <w:rPr>
          <w:rFonts w:ascii="Calibri" w:eastAsia="DejaVu Sans Condensed" w:hAnsi="Calibri"/>
          <w:lang w:val="en-CA"/>
        </w:rPr>
      </w:pPr>
      <w:r>
        <w:rPr>
          <w:rFonts w:ascii="Calibri" w:eastAsia="DejaVu Sans Condensed" w:hAnsi="Calibri"/>
        </w:rPr>
        <w:t xml:space="preserve">      </w:t>
      </w:r>
      <w:r w:rsidRPr="0092543D">
        <w:rPr>
          <w:rFonts w:ascii="Calibri" w:eastAsia="DejaVu Sans Condensed" w:hAnsi="Calibri"/>
        </w:rPr>
        <w:t xml:space="preserve">    - </w:t>
      </w:r>
      <w:r w:rsidR="002C412C">
        <w:rPr>
          <w:rFonts w:ascii="Calibri" w:eastAsia="DejaVu Sans Condensed" w:hAnsi="Calibri"/>
          <w:lang w:val="en-GB"/>
        </w:rPr>
        <w:t xml:space="preserve">You can see this by selecting the </w:t>
      </w:r>
      <w:r w:rsidR="006323E5">
        <w:rPr>
          <w:rFonts w:ascii="Calibri" w:eastAsia="DejaVu Sans Condensed" w:hAnsi="Calibri"/>
          <w:lang w:val="en-GB"/>
        </w:rPr>
        <w:t xml:space="preserve">employment rate </w:t>
      </w:r>
      <w:r w:rsidR="002C412C">
        <w:rPr>
          <w:rFonts w:ascii="Calibri" w:eastAsia="DejaVu Sans Condensed" w:hAnsi="Calibri"/>
          <w:lang w:val="en-GB"/>
        </w:rPr>
        <w:t xml:space="preserve">on the slicer and looking at the scatter chart </w:t>
      </w:r>
      <w:r w:rsidR="006323E5">
        <w:rPr>
          <w:rFonts w:ascii="Calibri" w:eastAsia="DejaVu Sans Condensed" w:hAnsi="Calibri"/>
          <w:lang w:val="en-GB"/>
        </w:rPr>
        <w:t>to compare the countries, and then to the violin chart to see the tendency</w:t>
      </w:r>
      <w:r w:rsidR="002C412C">
        <w:rPr>
          <w:rFonts w:ascii="Calibri" w:eastAsia="DejaVu Sans Condensed" w:hAnsi="Calibri"/>
          <w:lang w:val="en-GB"/>
        </w:rPr>
        <w:t>.</w:t>
      </w:r>
    </w:p>
    <w:p w14:paraId="42B58296" w14:textId="77777777" w:rsidR="001A40D7" w:rsidRDefault="001A40D7" w:rsidP="001A40D7">
      <w:pPr>
        <w:pStyle w:val="ListParagraph"/>
        <w:widowControl w:val="0"/>
        <w:numPr>
          <w:ilvl w:val="3"/>
          <w:numId w:val="1"/>
        </w:numPr>
        <w:suppressAutoHyphens/>
        <w:spacing w:after="0"/>
        <w:jc w:val="both"/>
        <w:rPr>
          <w:rFonts w:ascii="Calibri" w:eastAsia="DejaVu Sans Condensed" w:hAnsi="Calibri"/>
          <w:lang w:val="en-GB"/>
        </w:rPr>
      </w:pPr>
      <w:r w:rsidRPr="00D0614F">
        <w:rPr>
          <w:rFonts w:ascii="Calibri" w:eastAsia="DejaVu Sans Condensed" w:hAnsi="Calibri"/>
          <w:b/>
          <w:lang w:val="en-GB"/>
        </w:rPr>
        <w:t xml:space="preserve">Question </w:t>
      </w:r>
      <w:r>
        <w:rPr>
          <w:rFonts w:ascii="Calibri" w:eastAsia="DejaVu Sans Condensed" w:hAnsi="Calibri"/>
          <w:b/>
          <w:lang w:val="en-GB"/>
        </w:rPr>
        <w:t xml:space="preserve">4: </w:t>
      </w:r>
      <w:r w:rsidRPr="005D0EC9">
        <w:rPr>
          <w:rFonts w:ascii="Calibri" w:eastAsia="DejaVu Sans Condensed" w:hAnsi="Calibri"/>
          <w:lang w:val="en-GB"/>
        </w:rPr>
        <w:t xml:space="preserve">How does adult education influence our health? </w:t>
      </w:r>
    </w:p>
    <w:p w14:paraId="485F9EAA" w14:textId="2CC6CF29" w:rsidR="001A40D7" w:rsidRPr="0092543D" w:rsidRDefault="001A40D7" w:rsidP="001A40D7">
      <w:pPr>
        <w:pStyle w:val="ListParagraph"/>
        <w:widowControl w:val="0"/>
        <w:numPr>
          <w:ilvl w:val="3"/>
          <w:numId w:val="1"/>
        </w:numPr>
        <w:suppressAutoHyphens/>
        <w:spacing w:after="120"/>
        <w:jc w:val="both"/>
        <w:rPr>
          <w:rFonts w:ascii="Calibri" w:eastAsia="DejaVu Sans Condensed" w:hAnsi="Calibri"/>
          <w:lang w:val="en-CA"/>
        </w:rPr>
      </w:pPr>
      <w:r>
        <w:rPr>
          <w:rFonts w:ascii="Calibri" w:eastAsia="DejaVu Sans Condensed" w:hAnsi="Calibri"/>
          <w:lang w:val="en-GB"/>
        </w:rPr>
        <w:t xml:space="preserve">           - </w:t>
      </w:r>
      <w:r w:rsidR="002C412C">
        <w:rPr>
          <w:rFonts w:ascii="Calibri" w:eastAsia="DejaVu Sans Condensed" w:hAnsi="Calibri"/>
          <w:lang w:val="en-GB"/>
        </w:rPr>
        <w:t xml:space="preserve">You can see this by selecting </w:t>
      </w:r>
      <w:r w:rsidR="002C412C">
        <w:rPr>
          <w:rFonts w:ascii="Calibri" w:eastAsia="DejaVu Sans Condensed" w:hAnsi="Calibri"/>
          <w:lang w:val="en-GB"/>
        </w:rPr>
        <w:t xml:space="preserve">adult education </w:t>
      </w:r>
      <w:r w:rsidR="002C412C">
        <w:rPr>
          <w:rFonts w:ascii="Calibri" w:eastAsia="DejaVu Sans Condensed" w:hAnsi="Calibri"/>
          <w:lang w:val="en-GB"/>
        </w:rPr>
        <w:t>on the slicer and looking at the scatter chart</w:t>
      </w:r>
      <w:r w:rsidR="002C412C">
        <w:rPr>
          <w:rFonts w:ascii="Calibri" w:eastAsia="DejaVu Sans Condensed" w:hAnsi="Calibri"/>
          <w:lang w:val="en-GB"/>
        </w:rPr>
        <w:t>s and the violin charts</w:t>
      </w:r>
      <w:r w:rsidR="002C412C">
        <w:rPr>
          <w:rFonts w:ascii="Calibri" w:eastAsia="DejaVu Sans Condensed" w:hAnsi="Calibri"/>
          <w:lang w:val="en-GB"/>
        </w:rPr>
        <w:t>.</w:t>
      </w:r>
    </w:p>
    <w:p w14:paraId="1756C85C" w14:textId="77777777" w:rsidR="001A40D7" w:rsidRDefault="001A40D7" w:rsidP="001A40D7">
      <w:pPr>
        <w:pStyle w:val="ListParagraph"/>
        <w:widowControl w:val="0"/>
        <w:numPr>
          <w:ilvl w:val="3"/>
          <w:numId w:val="1"/>
        </w:numPr>
        <w:suppressAutoHyphens/>
        <w:spacing w:after="0"/>
        <w:jc w:val="both"/>
        <w:rPr>
          <w:rFonts w:ascii="Calibri" w:eastAsia="DejaVu Sans Condensed" w:hAnsi="Calibri"/>
          <w:lang w:val="en-GB"/>
        </w:rPr>
      </w:pPr>
      <w:r w:rsidRPr="00D0614F">
        <w:rPr>
          <w:rFonts w:ascii="Calibri" w:eastAsia="DejaVu Sans Condensed" w:hAnsi="Calibri"/>
          <w:b/>
          <w:lang w:val="en-GB"/>
        </w:rPr>
        <w:t xml:space="preserve">Question </w:t>
      </w:r>
      <w:r>
        <w:rPr>
          <w:rFonts w:ascii="Calibri" w:eastAsia="DejaVu Sans Condensed" w:hAnsi="Calibri"/>
          <w:b/>
          <w:lang w:val="en-GB"/>
        </w:rPr>
        <w:t xml:space="preserve">5: </w:t>
      </w:r>
      <w:r w:rsidRPr="005D0EC9">
        <w:rPr>
          <w:rFonts w:ascii="Calibri" w:eastAsia="DejaVu Sans Condensed" w:hAnsi="Calibri"/>
          <w:lang w:val="en-GB"/>
        </w:rPr>
        <w:t xml:space="preserve">How does air exposure affect our health? </w:t>
      </w:r>
    </w:p>
    <w:p w14:paraId="0C631922" w14:textId="1BF54BA5" w:rsidR="001A40D7" w:rsidRPr="002C412C" w:rsidRDefault="001A40D7" w:rsidP="002C412C">
      <w:pPr>
        <w:pStyle w:val="ListParagraph"/>
        <w:widowControl w:val="0"/>
        <w:numPr>
          <w:ilvl w:val="3"/>
          <w:numId w:val="1"/>
        </w:numPr>
        <w:suppressAutoHyphens/>
        <w:spacing w:after="0"/>
        <w:jc w:val="both"/>
        <w:rPr>
          <w:rFonts w:ascii="Calibri" w:eastAsia="DejaVu Sans Condensed" w:hAnsi="Calibri"/>
          <w:bCs/>
          <w:lang w:val="en-CA"/>
        </w:rPr>
      </w:pPr>
      <w:r>
        <w:rPr>
          <w:rFonts w:ascii="Calibri" w:eastAsia="DejaVu Sans Condensed" w:hAnsi="Calibri"/>
          <w:bCs/>
          <w:lang w:val="en-GB"/>
        </w:rPr>
        <w:t xml:space="preserve">           - </w:t>
      </w:r>
      <w:r w:rsidR="002C412C">
        <w:rPr>
          <w:rFonts w:ascii="Calibri" w:eastAsia="DejaVu Sans Condensed" w:hAnsi="Calibri"/>
          <w:lang w:val="en-GB"/>
        </w:rPr>
        <w:t xml:space="preserve">You can see this by selecting </w:t>
      </w:r>
      <w:r w:rsidR="002C412C">
        <w:rPr>
          <w:rFonts w:ascii="Calibri" w:eastAsia="DejaVu Sans Condensed" w:hAnsi="Calibri"/>
          <w:lang w:val="en-GB"/>
        </w:rPr>
        <w:t>air exposure</w:t>
      </w:r>
      <w:r w:rsidR="002C412C">
        <w:rPr>
          <w:rFonts w:ascii="Calibri" w:eastAsia="DejaVu Sans Condensed" w:hAnsi="Calibri"/>
          <w:lang w:val="en-GB"/>
        </w:rPr>
        <w:t xml:space="preserve"> on the slicer and looking at the </w:t>
      </w:r>
      <w:r w:rsidR="002C412C">
        <w:rPr>
          <w:rFonts w:ascii="Calibri" w:eastAsia="DejaVu Sans Condensed" w:hAnsi="Calibri"/>
          <w:lang w:val="en-GB"/>
        </w:rPr>
        <w:t>violin charts to see the tendency</w:t>
      </w:r>
      <w:r w:rsidR="002C412C">
        <w:rPr>
          <w:rFonts w:ascii="Calibri" w:eastAsia="DejaVu Sans Condensed" w:hAnsi="Calibri"/>
          <w:lang w:val="en-GB"/>
        </w:rPr>
        <w:t>.</w:t>
      </w:r>
    </w:p>
    <w:p w14:paraId="756E1E39" w14:textId="3B25A670" w:rsidR="001A40D7" w:rsidRPr="002C412C" w:rsidRDefault="001A40D7" w:rsidP="002C412C">
      <w:pPr>
        <w:pStyle w:val="ListParagraph"/>
        <w:widowControl w:val="0"/>
        <w:numPr>
          <w:ilvl w:val="3"/>
          <w:numId w:val="1"/>
        </w:numPr>
        <w:suppressAutoHyphens/>
        <w:spacing w:after="0"/>
        <w:jc w:val="both"/>
        <w:rPr>
          <w:rFonts w:ascii="Calibri" w:eastAsia="DejaVu Sans Condensed" w:hAnsi="Calibri"/>
          <w:lang w:val="en-GB"/>
        </w:rPr>
      </w:pPr>
      <w:r w:rsidRPr="0092543D">
        <w:rPr>
          <w:rFonts w:ascii="Calibri" w:eastAsia="DejaVu Sans Condensed" w:hAnsi="Calibri"/>
          <w:b/>
          <w:lang w:val="en-GB"/>
        </w:rPr>
        <w:t>Question 6:</w:t>
      </w:r>
      <w:r w:rsidRPr="0092543D">
        <w:rPr>
          <w:rFonts w:ascii="Calibri" w:eastAsia="DejaVu Sans Condensed" w:hAnsi="Calibri"/>
          <w:lang w:val="en-GB"/>
        </w:rPr>
        <w:t xml:space="preserve"> How does self-reported happiness corelates to </w:t>
      </w:r>
      <w:r w:rsidRPr="0092543D">
        <w:rPr>
          <w:rFonts w:ascii="Calibri" w:eastAsia="DejaVu Sans Condensed" w:hAnsi="Calibri"/>
          <w:bCs/>
          <w:lang w:val="en-GB"/>
        </w:rPr>
        <w:t>Alcohol consumption, Smoking habits and Suicide rates?</w:t>
      </w:r>
    </w:p>
    <w:p w14:paraId="732AF4A3" w14:textId="33C23249" w:rsidR="006323E5" w:rsidRDefault="002C412C" w:rsidP="006323E5">
      <w:pPr>
        <w:widowControl w:val="0"/>
        <w:suppressAutoHyphens/>
        <w:spacing w:after="0"/>
        <w:ind w:left="720"/>
        <w:jc w:val="both"/>
        <w:rPr>
          <w:rFonts w:ascii="Calibri" w:eastAsia="DejaVu Sans Condensed" w:hAnsi="Calibri"/>
          <w:lang w:val="en-GB"/>
        </w:rPr>
      </w:pPr>
      <w:r>
        <w:rPr>
          <w:rFonts w:ascii="Calibri" w:eastAsia="DejaVu Sans Condensed" w:hAnsi="Calibri"/>
          <w:lang w:val="en-GB"/>
        </w:rPr>
        <w:t xml:space="preserve">- </w:t>
      </w:r>
      <w:r>
        <w:rPr>
          <w:rFonts w:ascii="Calibri" w:eastAsia="DejaVu Sans Condensed" w:hAnsi="Calibri"/>
          <w:lang w:val="en-GB"/>
        </w:rPr>
        <w:t xml:space="preserve">You can see this by selecting </w:t>
      </w:r>
      <w:r>
        <w:rPr>
          <w:rFonts w:ascii="Calibri" w:eastAsia="DejaVu Sans Condensed" w:hAnsi="Calibri"/>
          <w:lang w:val="en-GB"/>
        </w:rPr>
        <w:t xml:space="preserve">self-reported happiness </w:t>
      </w:r>
      <w:r>
        <w:rPr>
          <w:rFonts w:ascii="Calibri" w:eastAsia="DejaVu Sans Condensed" w:hAnsi="Calibri"/>
          <w:lang w:val="en-GB"/>
        </w:rPr>
        <w:t xml:space="preserve">on the slicer and looking at the scatter chart </w:t>
      </w:r>
      <w:r>
        <w:rPr>
          <w:rFonts w:ascii="Calibri" w:eastAsia="DejaVu Sans Condensed" w:hAnsi="Calibri"/>
          <w:lang w:val="en-GB"/>
        </w:rPr>
        <w:t xml:space="preserve">for </w:t>
      </w:r>
      <w:r w:rsidR="00C8151E">
        <w:rPr>
          <w:rFonts w:ascii="Calibri" w:eastAsia="DejaVu Sans Condensed" w:hAnsi="Calibri"/>
          <w:lang w:val="en-GB"/>
        </w:rPr>
        <w:t xml:space="preserve">comparison between countries of </w:t>
      </w:r>
      <w:r>
        <w:rPr>
          <w:rFonts w:ascii="Calibri" w:eastAsia="DejaVu Sans Condensed" w:hAnsi="Calibri"/>
          <w:lang w:val="en-GB"/>
        </w:rPr>
        <w:t>alcohol consumption, smoking habits and suicide rates.</w:t>
      </w:r>
      <w:r w:rsidR="00C8151E">
        <w:rPr>
          <w:rFonts w:ascii="Calibri" w:eastAsia="DejaVu Sans Condensed" w:hAnsi="Calibri"/>
          <w:lang w:val="en-GB"/>
        </w:rPr>
        <w:t xml:space="preserve"> And in the violin chart to analyse tendencies</w:t>
      </w:r>
    </w:p>
    <w:p w14:paraId="45A5D613" w14:textId="77777777" w:rsidR="006323E5" w:rsidRDefault="001A40D7" w:rsidP="006323E5">
      <w:pPr>
        <w:widowControl w:val="0"/>
        <w:suppressAutoHyphens/>
        <w:spacing w:after="0"/>
        <w:jc w:val="both"/>
        <w:rPr>
          <w:rFonts w:ascii="Calibri" w:eastAsia="DejaVu Sans Condensed" w:hAnsi="Calibri"/>
          <w:lang w:val="en-GB"/>
        </w:rPr>
      </w:pPr>
      <w:r w:rsidRPr="00D0614F">
        <w:rPr>
          <w:rFonts w:ascii="Calibri" w:eastAsia="DejaVu Sans Condensed" w:hAnsi="Calibri"/>
          <w:b/>
          <w:lang w:val="en-GB"/>
        </w:rPr>
        <w:t xml:space="preserve">Question </w:t>
      </w:r>
      <w:r>
        <w:rPr>
          <w:rFonts w:ascii="Calibri" w:eastAsia="DejaVu Sans Condensed" w:hAnsi="Calibri"/>
          <w:b/>
          <w:lang w:val="en-GB"/>
        </w:rPr>
        <w:t xml:space="preserve">7: </w:t>
      </w:r>
      <w:r w:rsidRPr="005D0EC9">
        <w:rPr>
          <w:rFonts w:ascii="Calibri" w:eastAsia="DejaVu Sans Condensed" w:hAnsi="Calibri"/>
          <w:lang w:val="en-GB"/>
        </w:rPr>
        <w:t xml:space="preserve">Does a bigger social spending or a higher GDP in general influences people to live more and suicide, smoke and drink less? </w:t>
      </w:r>
      <w:r w:rsidR="002C412C">
        <w:rPr>
          <w:rFonts w:ascii="Calibri" w:eastAsia="DejaVu Sans Condensed" w:hAnsi="Calibri"/>
          <w:lang w:val="en-GB"/>
        </w:rPr>
        <w:tab/>
      </w:r>
    </w:p>
    <w:p w14:paraId="75186A6D" w14:textId="30519AA1" w:rsidR="002C412C" w:rsidRPr="002C412C" w:rsidRDefault="002C412C" w:rsidP="006323E5">
      <w:pPr>
        <w:widowControl w:val="0"/>
        <w:suppressAutoHyphens/>
        <w:spacing w:after="0"/>
        <w:ind w:firstLine="720"/>
        <w:jc w:val="both"/>
        <w:rPr>
          <w:rFonts w:ascii="Calibri" w:eastAsia="DejaVu Sans Condensed" w:hAnsi="Calibri"/>
          <w:lang w:val="en-GB"/>
        </w:rPr>
      </w:pPr>
      <w:r>
        <w:rPr>
          <w:rFonts w:ascii="Calibri" w:eastAsia="DejaVu Sans Condensed" w:hAnsi="Calibri"/>
          <w:lang w:val="en-GB"/>
        </w:rPr>
        <w:t xml:space="preserve">- </w:t>
      </w:r>
      <w:r>
        <w:rPr>
          <w:rFonts w:ascii="Calibri" w:eastAsia="DejaVu Sans Condensed" w:hAnsi="Calibri"/>
          <w:lang w:val="en-GB"/>
        </w:rPr>
        <w:t xml:space="preserve">You can see this by selecting </w:t>
      </w:r>
      <w:r>
        <w:rPr>
          <w:rFonts w:ascii="Calibri" w:eastAsia="DejaVu Sans Condensed" w:hAnsi="Calibri"/>
          <w:lang w:val="en-GB"/>
        </w:rPr>
        <w:t>social spending or GDP</w:t>
      </w:r>
      <w:r>
        <w:rPr>
          <w:rFonts w:ascii="Calibri" w:eastAsia="DejaVu Sans Condensed" w:hAnsi="Calibri"/>
          <w:lang w:val="en-GB"/>
        </w:rPr>
        <w:t xml:space="preserve"> on the slicer and looking at the scatter chart of life expectancy</w:t>
      </w:r>
      <w:r>
        <w:rPr>
          <w:rFonts w:ascii="Calibri" w:eastAsia="DejaVu Sans Condensed" w:hAnsi="Calibri"/>
          <w:lang w:val="en-GB"/>
        </w:rPr>
        <w:t>, suicide rate</w:t>
      </w:r>
    </w:p>
    <w:p w14:paraId="037B158A" w14:textId="28F61586" w:rsidR="006B7B09" w:rsidRPr="006B7B09" w:rsidRDefault="006B7B09" w:rsidP="006B7B09">
      <w:pPr>
        <w:spacing w:after="0"/>
        <w:rPr>
          <w:rFonts w:ascii="Courier New" w:hAnsi="Courier New" w:cs="Courier New"/>
          <w:sz w:val="18"/>
        </w:rPr>
      </w:pPr>
    </w:p>
    <w:sectPr w:rsidR="006B7B09" w:rsidRPr="006B7B09" w:rsidSect="005A762A">
      <w:pgSz w:w="11900" w:h="16840"/>
      <w:pgMar w:top="568" w:right="1134" w:bottom="1134" w:left="1134" w:header="680"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Calibri"/>
    <w:charset w:val="00"/>
    <w:family w:val="auto"/>
    <w:pitch w:val="default"/>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Condensed">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FFCAE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multilevel"/>
    <w:tmpl w:val="00000002"/>
    <w:name w:val="Numbering 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03"/>
    <w:multiLevelType w:val="multilevel"/>
    <w:tmpl w:val="00000003"/>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4" w15:restartNumberingAfterBreak="0">
    <w:nsid w:val="00000004"/>
    <w:multiLevelType w:val="multilevel"/>
    <w:tmpl w:val="00000004"/>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5" w15:restartNumberingAfterBreak="0">
    <w:nsid w:val="06B4650E"/>
    <w:multiLevelType w:val="hybridMultilevel"/>
    <w:tmpl w:val="070A59C6"/>
    <w:lvl w:ilvl="0" w:tplc="09BCF5EA">
      <w:start w:val="2"/>
      <w:numFmt w:val="bullet"/>
      <w:lvlText w:val="-"/>
      <w:lvlJc w:val="left"/>
      <w:pPr>
        <w:ind w:left="720" w:hanging="360"/>
      </w:pPr>
      <w:rPr>
        <w:rFonts w:ascii="Calibri" w:eastAsia="DejaVu Sans Condensed" w:hAnsi="Calibri"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5BA2353"/>
    <w:multiLevelType w:val="hybridMultilevel"/>
    <w:tmpl w:val="9D24F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DA5F1C"/>
    <w:multiLevelType w:val="hybridMultilevel"/>
    <w:tmpl w:val="DBB0A4C4"/>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2085162"/>
    <w:multiLevelType w:val="hybridMultilevel"/>
    <w:tmpl w:val="47CA9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D57805"/>
    <w:multiLevelType w:val="hybridMultilevel"/>
    <w:tmpl w:val="2326CE28"/>
    <w:lvl w:ilvl="0" w:tplc="DB1C82AA">
      <w:start w:val="15"/>
      <w:numFmt w:val="bullet"/>
      <w:lvlText w:val="-"/>
      <w:lvlJc w:val="left"/>
      <w:pPr>
        <w:ind w:left="1020" w:hanging="360"/>
      </w:pPr>
      <w:rPr>
        <w:rFonts w:ascii="Calibri" w:eastAsia="DejaVu Sans Condensed" w:hAnsi="Calibri" w:cs="Calibri"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0" w15:restartNumberingAfterBreak="0">
    <w:nsid w:val="4CAF190F"/>
    <w:multiLevelType w:val="hybridMultilevel"/>
    <w:tmpl w:val="C6DEAE7C"/>
    <w:lvl w:ilvl="0" w:tplc="09BCF5EA">
      <w:start w:val="2"/>
      <w:numFmt w:val="bullet"/>
      <w:lvlText w:val="-"/>
      <w:lvlJc w:val="left"/>
      <w:pPr>
        <w:ind w:left="1080" w:hanging="360"/>
      </w:pPr>
      <w:rPr>
        <w:rFonts w:ascii="Calibri" w:eastAsia="DejaVu Sans Condensed"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902555"/>
    <w:multiLevelType w:val="hybridMultilevel"/>
    <w:tmpl w:val="E3E8FE7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5AD26185"/>
    <w:multiLevelType w:val="hybridMultilevel"/>
    <w:tmpl w:val="255CB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E37802"/>
    <w:multiLevelType w:val="hybridMultilevel"/>
    <w:tmpl w:val="BE80B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 w:numId="6">
    <w:abstractNumId w:val="7"/>
  </w:num>
  <w:num w:numId="7">
    <w:abstractNumId w:val="10"/>
  </w:num>
  <w:num w:numId="8">
    <w:abstractNumId w:val="5"/>
  </w:num>
  <w:num w:numId="9">
    <w:abstractNumId w:val="11"/>
  </w:num>
  <w:num w:numId="10">
    <w:abstractNumId w:val="8"/>
  </w:num>
  <w:num w:numId="11">
    <w:abstractNumId w:val="6"/>
  </w:num>
  <w:num w:numId="12">
    <w:abstractNumId w:val="12"/>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53A3"/>
    <w:rsid w:val="000730BF"/>
    <w:rsid w:val="000750F9"/>
    <w:rsid w:val="00075B63"/>
    <w:rsid w:val="000C4FCF"/>
    <w:rsid w:val="000E3D4F"/>
    <w:rsid w:val="001368C0"/>
    <w:rsid w:val="00142BEA"/>
    <w:rsid w:val="00156B15"/>
    <w:rsid w:val="00173403"/>
    <w:rsid w:val="00177E5C"/>
    <w:rsid w:val="001A40D7"/>
    <w:rsid w:val="001D5339"/>
    <w:rsid w:val="002363DE"/>
    <w:rsid w:val="002A06E5"/>
    <w:rsid w:val="002C412C"/>
    <w:rsid w:val="002D1B40"/>
    <w:rsid w:val="002E7339"/>
    <w:rsid w:val="00302A69"/>
    <w:rsid w:val="00307CFE"/>
    <w:rsid w:val="00333286"/>
    <w:rsid w:val="00373EF8"/>
    <w:rsid w:val="003B1399"/>
    <w:rsid w:val="003B5488"/>
    <w:rsid w:val="003C7865"/>
    <w:rsid w:val="00452925"/>
    <w:rsid w:val="00490491"/>
    <w:rsid w:val="00542B88"/>
    <w:rsid w:val="00572797"/>
    <w:rsid w:val="00591775"/>
    <w:rsid w:val="005A762A"/>
    <w:rsid w:val="005E73C0"/>
    <w:rsid w:val="005F55CE"/>
    <w:rsid w:val="006323E5"/>
    <w:rsid w:val="006410B2"/>
    <w:rsid w:val="006703DB"/>
    <w:rsid w:val="006762EC"/>
    <w:rsid w:val="006B7B09"/>
    <w:rsid w:val="0071662F"/>
    <w:rsid w:val="00717D37"/>
    <w:rsid w:val="00746CDD"/>
    <w:rsid w:val="00783546"/>
    <w:rsid w:val="00784358"/>
    <w:rsid w:val="007C1B19"/>
    <w:rsid w:val="007C23A7"/>
    <w:rsid w:val="007D0D81"/>
    <w:rsid w:val="00837F1C"/>
    <w:rsid w:val="00914DA3"/>
    <w:rsid w:val="00917DC1"/>
    <w:rsid w:val="009D4BE7"/>
    <w:rsid w:val="009D7C87"/>
    <w:rsid w:val="00A54F6F"/>
    <w:rsid w:val="00A94391"/>
    <w:rsid w:val="00AC633D"/>
    <w:rsid w:val="00B4746F"/>
    <w:rsid w:val="00B52090"/>
    <w:rsid w:val="00B71509"/>
    <w:rsid w:val="00B766B9"/>
    <w:rsid w:val="00B82E21"/>
    <w:rsid w:val="00BA2C6B"/>
    <w:rsid w:val="00BF5A91"/>
    <w:rsid w:val="00C1235A"/>
    <w:rsid w:val="00C13537"/>
    <w:rsid w:val="00C4186B"/>
    <w:rsid w:val="00C64CEB"/>
    <w:rsid w:val="00C70F42"/>
    <w:rsid w:val="00C8151E"/>
    <w:rsid w:val="00C97650"/>
    <w:rsid w:val="00CE1D0F"/>
    <w:rsid w:val="00D30D76"/>
    <w:rsid w:val="00DF4628"/>
    <w:rsid w:val="00E21775"/>
    <w:rsid w:val="00EA3524"/>
    <w:rsid w:val="00EE1F9C"/>
    <w:rsid w:val="00F053A3"/>
    <w:rsid w:val="00F32780"/>
    <w:rsid w:val="00F4396E"/>
    <w:rsid w:val="00FA56CA"/>
    <w:rsid w:val="00FB059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33D163"/>
  <w14:defaultImageDpi w14:val="300"/>
  <w15:docId w15:val="{07E18A33-0E6B-4D56-B1DC-58E855963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qFormat="1"/>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E410A"/>
    <w:pPr>
      <w:spacing w:after="200"/>
    </w:pPr>
    <w:rPr>
      <w:sz w:val="24"/>
      <w:szCs w:val="24"/>
    </w:rPr>
  </w:style>
  <w:style w:type="paragraph" w:styleId="Heading1">
    <w:name w:val="heading 1"/>
    <w:basedOn w:val="Normal"/>
    <w:next w:val="Normal"/>
    <w:link w:val="Heading1Char"/>
    <w:qFormat/>
    <w:rsid w:val="00F053A3"/>
    <w:pPr>
      <w:keepNext/>
      <w:keepLines/>
      <w:spacing w:before="480" w:after="0"/>
      <w:outlineLvl w:val="0"/>
    </w:pPr>
    <w:rPr>
      <w:rFonts w:ascii="Calibri" w:eastAsia="Times New Roman" w:hAnsi="Calibri"/>
      <w:b/>
      <w:bCs/>
      <w:color w:val="345A8A"/>
      <w:sz w:val="32"/>
      <w:szCs w:val="32"/>
    </w:rPr>
  </w:style>
  <w:style w:type="paragraph" w:styleId="Heading2">
    <w:name w:val="heading 2"/>
    <w:basedOn w:val="Normal"/>
    <w:next w:val="Normal"/>
    <w:link w:val="Heading2Char"/>
    <w:qFormat/>
    <w:rsid w:val="00F053A3"/>
    <w:pPr>
      <w:keepNext/>
      <w:keepLines/>
      <w:spacing w:before="200" w:after="0"/>
      <w:outlineLvl w:val="1"/>
    </w:pPr>
    <w:rPr>
      <w:rFonts w:ascii="Calibri" w:eastAsia="Times New Roman" w:hAnsi="Calibri"/>
      <w:b/>
      <w:bCs/>
      <w:color w:val="4F81BD"/>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053A3"/>
    <w:rPr>
      <w:rFonts w:ascii="Calibri" w:eastAsia="Times New Roman" w:hAnsi="Calibri" w:cs="Times New Roman"/>
      <w:b/>
      <w:bCs/>
      <w:color w:val="4F81BD"/>
      <w:sz w:val="26"/>
      <w:szCs w:val="26"/>
    </w:rPr>
  </w:style>
  <w:style w:type="character" w:customStyle="1" w:styleId="Heading1Char">
    <w:name w:val="Heading 1 Char"/>
    <w:link w:val="Heading1"/>
    <w:rsid w:val="00F053A3"/>
    <w:rPr>
      <w:rFonts w:ascii="Calibri" w:eastAsia="Times New Roman" w:hAnsi="Calibri" w:cs="Times New Roman"/>
      <w:b/>
      <w:bCs/>
      <w:color w:val="345A8A"/>
      <w:sz w:val="32"/>
      <w:szCs w:val="32"/>
    </w:rPr>
  </w:style>
  <w:style w:type="paragraph" w:styleId="BalloonText">
    <w:name w:val="Balloon Text"/>
    <w:basedOn w:val="Normal"/>
    <w:link w:val="BalloonTextChar"/>
    <w:rsid w:val="00BA2C6B"/>
    <w:pPr>
      <w:spacing w:after="0"/>
    </w:pPr>
    <w:rPr>
      <w:rFonts w:ascii="Lucida Grande" w:hAnsi="Lucida Grande"/>
      <w:sz w:val="18"/>
      <w:szCs w:val="18"/>
    </w:rPr>
  </w:style>
  <w:style w:type="character" w:customStyle="1" w:styleId="BalloonTextChar">
    <w:name w:val="Balloon Text Char"/>
    <w:link w:val="BalloonText"/>
    <w:rsid w:val="00BA2C6B"/>
    <w:rPr>
      <w:rFonts w:ascii="Lucida Grande" w:hAnsi="Lucida Grande"/>
      <w:sz w:val="18"/>
      <w:szCs w:val="18"/>
    </w:rPr>
  </w:style>
  <w:style w:type="character" w:styleId="Hyperlink">
    <w:name w:val="Hyperlink"/>
    <w:basedOn w:val="DefaultParagraphFont"/>
    <w:uiPriority w:val="99"/>
    <w:rsid w:val="00AC633D"/>
    <w:rPr>
      <w:color w:val="0000FF" w:themeColor="hyperlink"/>
      <w:u w:val="single"/>
    </w:rPr>
  </w:style>
  <w:style w:type="paragraph" w:styleId="ListParagraph">
    <w:name w:val="List Paragraph"/>
    <w:basedOn w:val="Normal"/>
    <w:rsid w:val="00F32780"/>
    <w:pPr>
      <w:ind w:left="720"/>
      <w:contextualSpacing/>
    </w:pPr>
  </w:style>
  <w:style w:type="table" w:styleId="TableGrid">
    <w:name w:val="Table Grid"/>
    <w:basedOn w:val="TableNormal"/>
    <w:rsid w:val="004529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793499">
      <w:bodyDiv w:val="1"/>
      <w:marLeft w:val="0"/>
      <w:marRight w:val="0"/>
      <w:marTop w:val="0"/>
      <w:marBottom w:val="0"/>
      <w:divBdr>
        <w:top w:val="none" w:sz="0" w:space="0" w:color="auto"/>
        <w:left w:val="none" w:sz="0" w:space="0" w:color="auto"/>
        <w:bottom w:val="none" w:sz="0" w:space="0" w:color="auto"/>
        <w:right w:val="none" w:sz="0" w:space="0" w:color="auto"/>
      </w:divBdr>
    </w:div>
    <w:div w:id="203324456">
      <w:bodyDiv w:val="1"/>
      <w:marLeft w:val="0"/>
      <w:marRight w:val="0"/>
      <w:marTop w:val="0"/>
      <w:marBottom w:val="0"/>
      <w:divBdr>
        <w:top w:val="none" w:sz="0" w:space="0" w:color="auto"/>
        <w:left w:val="none" w:sz="0" w:space="0" w:color="auto"/>
        <w:bottom w:val="none" w:sz="0" w:space="0" w:color="auto"/>
        <w:right w:val="none" w:sz="0" w:space="0" w:color="auto"/>
      </w:divBdr>
    </w:div>
    <w:div w:id="232282311">
      <w:bodyDiv w:val="1"/>
      <w:marLeft w:val="0"/>
      <w:marRight w:val="0"/>
      <w:marTop w:val="0"/>
      <w:marBottom w:val="0"/>
      <w:divBdr>
        <w:top w:val="none" w:sz="0" w:space="0" w:color="auto"/>
        <w:left w:val="none" w:sz="0" w:space="0" w:color="auto"/>
        <w:bottom w:val="none" w:sz="0" w:space="0" w:color="auto"/>
        <w:right w:val="none" w:sz="0" w:space="0" w:color="auto"/>
      </w:divBdr>
    </w:div>
    <w:div w:id="287321873">
      <w:bodyDiv w:val="1"/>
      <w:marLeft w:val="0"/>
      <w:marRight w:val="0"/>
      <w:marTop w:val="0"/>
      <w:marBottom w:val="0"/>
      <w:divBdr>
        <w:top w:val="none" w:sz="0" w:space="0" w:color="auto"/>
        <w:left w:val="none" w:sz="0" w:space="0" w:color="auto"/>
        <w:bottom w:val="none" w:sz="0" w:space="0" w:color="auto"/>
        <w:right w:val="none" w:sz="0" w:space="0" w:color="auto"/>
      </w:divBdr>
    </w:div>
    <w:div w:id="338780707">
      <w:bodyDiv w:val="1"/>
      <w:marLeft w:val="0"/>
      <w:marRight w:val="0"/>
      <w:marTop w:val="0"/>
      <w:marBottom w:val="0"/>
      <w:divBdr>
        <w:top w:val="none" w:sz="0" w:space="0" w:color="auto"/>
        <w:left w:val="none" w:sz="0" w:space="0" w:color="auto"/>
        <w:bottom w:val="none" w:sz="0" w:space="0" w:color="auto"/>
        <w:right w:val="none" w:sz="0" w:space="0" w:color="auto"/>
      </w:divBdr>
    </w:div>
    <w:div w:id="439764985">
      <w:bodyDiv w:val="1"/>
      <w:marLeft w:val="0"/>
      <w:marRight w:val="0"/>
      <w:marTop w:val="0"/>
      <w:marBottom w:val="0"/>
      <w:divBdr>
        <w:top w:val="none" w:sz="0" w:space="0" w:color="auto"/>
        <w:left w:val="none" w:sz="0" w:space="0" w:color="auto"/>
        <w:bottom w:val="none" w:sz="0" w:space="0" w:color="auto"/>
        <w:right w:val="none" w:sz="0" w:space="0" w:color="auto"/>
      </w:divBdr>
    </w:div>
    <w:div w:id="494802289">
      <w:bodyDiv w:val="1"/>
      <w:marLeft w:val="0"/>
      <w:marRight w:val="0"/>
      <w:marTop w:val="0"/>
      <w:marBottom w:val="0"/>
      <w:divBdr>
        <w:top w:val="none" w:sz="0" w:space="0" w:color="auto"/>
        <w:left w:val="none" w:sz="0" w:space="0" w:color="auto"/>
        <w:bottom w:val="none" w:sz="0" w:space="0" w:color="auto"/>
        <w:right w:val="none" w:sz="0" w:space="0" w:color="auto"/>
      </w:divBdr>
    </w:div>
    <w:div w:id="861017035">
      <w:bodyDiv w:val="1"/>
      <w:marLeft w:val="0"/>
      <w:marRight w:val="0"/>
      <w:marTop w:val="0"/>
      <w:marBottom w:val="0"/>
      <w:divBdr>
        <w:top w:val="none" w:sz="0" w:space="0" w:color="auto"/>
        <w:left w:val="none" w:sz="0" w:space="0" w:color="auto"/>
        <w:bottom w:val="none" w:sz="0" w:space="0" w:color="auto"/>
        <w:right w:val="none" w:sz="0" w:space="0" w:color="auto"/>
      </w:divBdr>
    </w:div>
    <w:div w:id="967777445">
      <w:bodyDiv w:val="1"/>
      <w:marLeft w:val="0"/>
      <w:marRight w:val="0"/>
      <w:marTop w:val="0"/>
      <w:marBottom w:val="0"/>
      <w:divBdr>
        <w:top w:val="none" w:sz="0" w:space="0" w:color="auto"/>
        <w:left w:val="none" w:sz="0" w:space="0" w:color="auto"/>
        <w:bottom w:val="none" w:sz="0" w:space="0" w:color="auto"/>
        <w:right w:val="none" w:sz="0" w:space="0" w:color="auto"/>
      </w:divBdr>
    </w:div>
    <w:div w:id="1266813492">
      <w:bodyDiv w:val="1"/>
      <w:marLeft w:val="0"/>
      <w:marRight w:val="0"/>
      <w:marTop w:val="0"/>
      <w:marBottom w:val="0"/>
      <w:divBdr>
        <w:top w:val="none" w:sz="0" w:space="0" w:color="auto"/>
        <w:left w:val="none" w:sz="0" w:space="0" w:color="auto"/>
        <w:bottom w:val="none" w:sz="0" w:space="0" w:color="auto"/>
        <w:right w:val="none" w:sz="0" w:space="0" w:color="auto"/>
      </w:divBdr>
    </w:div>
    <w:div w:id="1598951187">
      <w:bodyDiv w:val="1"/>
      <w:marLeft w:val="0"/>
      <w:marRight w:val="0"/>
      <w:marTop w:val="0"/>
      <w:marBottom w:val="0"/>
      <w:divBdr>
        <w:top w:val="none" w:sz="0" w:space="0" w:color="auto"/>
        <w:left w:val="none" w:sz="0" w:space="0" w:color="auto"/>
        <w:bottom w:val="none" w:sz="0" w:space="0" w:color="auto"/>
        <w:right w:val="none" w:sz="0" w:space="0" w:color="auto"/>
      </w:divBdr>
    </w:div>
    <w:div w:id="1661615768">
      <w:bodyDiv w:val="1"/>
      <w:marLeft w:val="0"/>
      <w:marRight w:val="0"/>
      <w:marTop w:val="0"/>
      <w:marBottom w:val="0"/>
      <w:divBdr>
        <w:top w:val="none" w:sz="0" w:space="0" w:color="auto"/>
        <w:left w:val="none" w:sz="0" w:space="0" w:color="auto"/>
        <w:bottom w:val="none" w:sz="0" w:space="0" w:color="auto"/>
        <w:right w:val="none" w:sz="0" w:space="0" w:color="auto"/>
      </w:divBdr>
    </w:div>
    <w:div w:id="19550157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E3208B-F96E-4D30-AE6E-40977F7D1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3</Pages>
  <Words>741</Words>
  <Characters>4229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INESC-ID/IST/UTL</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Fonseca</dc:creator>
  <cp:keywords/>
  <cp:lastModifiedBy>Jorge Marques</cp:lastModifiedBy>
  <cp:revision>30</cp:revision>
  <dcterms:created xsi:type="dcterms:W3CDTF">2015-09-18T10:19:00Z</dcterms:created>
  <dcterms:modified xsi:type="dcterms:W3CDTF">2019-10-29T23:31:00Z</dcterms:modified>
</cp:coreProperties>
</file>